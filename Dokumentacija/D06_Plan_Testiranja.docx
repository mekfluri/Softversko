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807CD">
      <w:pPr>
        <w:pStyle w:val="Title"/>
        <w:jc w:val="right"/>
        <w:rPr>
          <w:lang w:val="sr-Latn-CS"/>
        </w:rPr>
      </w:pPr>
      <w:bookmarkStart w:id="0" w:name="_GoBack"/>
      <w:bookmarkEnd w:id="0"/>
      <w:r>
        <w:rPr>
          <w:lang w:val="sr-Latn-CS"/>
        </w:rPr>
        <w:t>Izaberry.me</w:t>
      </w:r>
    </w:p>
    <w:p w:rsidR="00000000" w:rsidRDefault="006807CD">
      <w:pPr>
        <w:pStyle w:val="Title"/>
        <w:jc w:val="right"/>
        <w:rPr>
          <w:lang w:val="sr-Latn-CS"/>
        </w:rPr>
      </w:pPr>
      <w:r>
        <w:rPr>
          <w:lang w:val="sr-Latn-CS"/>
        </w:rPr>
        <w:t>Plan testiranja</w:t>
      </w:r>
    </w:p>
    <w:p w:rsidR="00000000" w:rsidRDefault="006807CD">
      <w:pPr>
        <w:pStyle w:val="Title"/>
        <w:jc w:val="right"/>
        <w:rPr>
          <w:lang w:val="sr-Latn-CS"/>
        </w:rPr>
      </w:pPr>
    </w:p>
    <w:p w:rsidR="00000000" w:rsidRDefault="006807CD">
      <w:pPr>
        <w:pStyle w:val="Title"/>
        <w:jc w:val="right"/>
        <w:rPr>
          <w:lang w:val="sr-Latn-CS"/>
        </w:rPr>
        <w:sectPr w:rsidR="00000000">
          <w:headerReference w:type="default" r:id="rId7"/>
          <w:pgSz w:w="11906" w:h="16838"/>
          <w:pgMar w:top="1440" w:right="1440" w:bottom="1440" w:left="1440" w:header="708" w:footer="720" w:gutter="0"/>
          <w:cols w:space="720"/>
          <w:docGrid w:linePitch="600" w:charSpace="32768"/>
        </w:sectPr>
      </w:pPr>
      <w:r>
        <w:rPr>
          <w:sz w:val="28"/>
          <w:lang w:val="sr-Latn-CS"/>
        </w:rPr>
        <w:t>Verzija 1.0</w:t>
      </w:r>
    </w:p>
    <w:p w:rsidR="00000000" w:rsidRDefault="006807CD">
      <w:pPr>
        <w:pStyle w:val="Title"/>
        <w:rPr>
          <w:lang w:val="sr-Latn-CS"/>
        </w:rPr>
      </w:pPr>
      <w:r>
        <w:rPr>
          <w:lang w:val="sr-Latn-CS"/>
        </w:rPr>
        <w:lastRenderedPageBreak/>
        <w:t>Istorija revizija</w:t>
      </w:r>
    </w:p>
    <w:tbl>
      <w:tblPr>
        <w:tblW w:w="0" w:type="auto"/>
        <w:tblInd w:w="-123" w:type="dxa"/>
        <w:tblLayout w:type="fixed"/>
        <w:tblLook w:val="0000" w:firstRow="0" w:lastRow="0" w:firstColumn="0" w:lastColumn="0" w:noHBand="0" w:noVBand="0"/>
      </w:tblPr>
      <w:tblGrid>
        <w:gridCol w:w="2304"/>
        <w:gridCol w:w="1152"/>
        <w:gridCol w:w="3744"/>
        <w:gridCol w:w="2319"/>
      </w:tblGrid>
      <w:tr w:rsidR="00000000">
        <w:tc>
          <w:tcPr>
            <w:tcW w:w="2304" w:type="dxa"/>
            <w:tcBorders>
              <w:top w:val="single" w:sz="4" w:space="0" w:color="000000"/>
              <w:left w:val="single" w:sz="4" w:space="0" w:color="000000"/>
              <w:bottom w:val="single" w:sz="4" w:space="0" w:color="000000"/>
            </w:tcBorders>
            <w:shd w:val="clear" w:color="auto" w:fill="auto"/>
          </w:tcPr>
          <w:p w:rsidR="00000000" w:rsidRDefault="006807CD">
            <w:pPr>
              <w:pStyle w:val="Tabletext"/>
              <w:jc w:val="center"/>
            </w:pPr>
            <w:r>
              <w:rPr>
                <w:b/>
                <w:lang w:val="sr-Latn-CS"/>
              </w:rPr>
              <w:t>Datum</w:t>
            </w:r>
          </w:p>
        </w:tc>
        <w:tc>
          <w:tcPr>
            <w:tcW w:w="1152" w:type="dxa"/>
            <w:tcBorders>
              <w:top w:val="single" w:sz="4" w:space="0" w:color="000000"/>
              <w:left w:val="single" w:sz="4" w:space="0" w:color="000000"/>
              <w:bottom w:val="single" w:sz="4" w:space="0" w:color="000000"/>
            </w:tcBorders>
            <w:shd w:val="clear" w:color="auto" w:fill="auto"/>
          </w:tcPr>
          <w:p w:rsidR="00000000" w:rsidRDefault="006807CD">
            <w:pPr>
              <w:pStyle w:val="Tabletext"/>
              <w:jc w:val="center"/>
            </w:pPr>
            <w:r>
              <w:rPr>
                <w:b/>
                <w:lang w:val="sr-Latn-CS"/>
              </w:rPr>
              <w:t xml:space="preserve">Verzija </w:t>
            </w:r>
          </w:p>
        </w:tc>
        <w:tc>
          <w:tcPr>
            <w:tcW w:w="3744" w:type="dxa"/>
            <w:tcBorders>
              <w:top w:val="single" w:sz="4" w:space="0" w:color="000000"/>
              <w:left w:val="single" w:sz="4" w:space="0" w:color="000000"/>
              <w:bottom w:val="single" w:sz="4" w:space="0" w:color="000000"/>
            </w:tcBorders>
            <w:shd w:val="clear" w:color="auto" w:fill="auto"/>
          </w:tcPr>
          <w:p w:rsidR="00000000" w:rsidRDefault="006807CD">
            <w:pPr>
              <w:pStyle w:val="Tabletext"/>
              <w:jc w:val="center"/>
            </w:pPr>
            <w:r>
              <w:rPr>
                <w:b/>
                <w:lang w:val="sr-Latn-CS"/>
              </w:rPr>
              <w:t>Opis</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Tabletext"/>
              <w:jc w:val="center"/>
            </w:pPr>
            <w:r>
              <w:rPr>
                <w:b/>
                <w:lang w:val="sr-Latn-CS"/>
              </w:rPr>
              <w:t>Autor</w:t>
            </w:r>
          </w:p>
        </w:tc>
      </w:tr>
      <w:tr w:rsidR="00000000">
        <w:tc>
          <w:tcPr>
            <w:tcW w:w="2304" w:type="dxa"/>
            <w:tcBorders>
              <w:top w:val="single" w:sz="4" w:space="0" w:color="000000"/>
              <w:left w:val="single" w:sz="4" w:space="0" w:color="000000"/>
              <w:bottom w:val="single" w:sz="4" w:space="0" w:color="000000"/>
            </w:tcBorders>
            <w:shd w:val="clear" w:color="auto" w:fill="auto"/>
          </w:tcPr>
          <w:p w:rsidR="00000000" w:rsidRDefault="006807CD">
            <w:pPr>
              <w:pStyle w:val="Tabletext"/>
            </w:pPr>
            <w:r>
              <w:rPr>
                <w:lang w:val="sr-Latn-CS"/>
              </w:rPr>
              <w:t>12.05.2023.</w:t>
            </w:r>
          </w:p>
        </w:tc>
        <w:tc>
          <w:tcPr>
            <w:tcW w:w="1152" w:type="dxa"/>
            <w:tcBorders>
              <w:top w:val="single" w:sz="4" w:space="0" w:color="000000"/>
              <w:left w:val="single" w:sz="4" w:space="0" w:color="000000"/>
              <w:bottom w:val="single" w:sz="4" w:space="0" w:color="000000"/>
            </w:tcBorders>
            <w:shd w:val="clear" w:color="auto" w:fill="auto"/>
          </w:tcPr>
          <w:p w:rsidR="00000000" w:rsidRDefault="006807CD">
            <w:pPr>
              <w:pStyle w:val="Tabletext"/>
            </w:pPr>
            <w:r>
              <w:rPr>
                <w:lang w:val="sr-Latn-CS"/>
              </w:rPr>
              <w:t>1.0</w:t>
            </w:r>
          </w:p>
        </w:tc>
        <w:tc>
          <w:tcPr>
            <w:tcW w:w="3744" w:type="dxa"/>
            <w:tcBorders>
              <w:top w:val="single" w:sz="4" w:space="0" w:color="000000"/>
              <w:left w:val="single" w:sz="4" w:space="0" w:color="000000"/>
              <w:bottom w:val="single" w:sz="4" w:space="0" w:color="000000"/>
            </w:tcBorders>
            <w:shd w:val="clear" w:color="auto" w:fill="auto"/>
          </w:tcPr>
          <w:p w:rsidR="00000000" w:rsidRDefault="006807CD">
            <w:pPr>
              <w:pStyle w:val="Tabletext"/>
            </w:pPr>
            <w:r>
              <w:rPr>
                <w:lang w:val="sr-Latn-CS"/>
              </w:rPr>
              <w:t>Inicijalna verzija</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Tabletext"/>
            </w:pPr>
            <w:r>
              <w:rPr>
                <w:lang w:val="sr-Latn-CS"/>
              </w:rPr>
              <w:t>Anja, Jovana, Uro</w:t>
            </w:r>
            <w:r>
              <w:rPr>
                <w:lang w:val="sr-Latn-RS"/>
              </w:rPr>
              <w:t>š</w:t>
            </w:r>
          </w:p>
        </w:tc>
      </w:tr>
      <w:tr w:rsidR="00000000">
        <w:tc>
          <w:tcPr>
            <w:tcW w:w="2304" w:type="dxa"/>
            <w:tcBorders>
              <w:top w:val="single" w:sz="4" w:space="0" w:color="000000"/>
              <w:left w:val="single" w:sz="4" w:space="0" w:color="000000"/>
              <w:bottom w:val="single" w:sz="4" w:space="0" w:color="000000"/>
            </w:tcBorders>
            <w:shd w:val="clear" w:color="auto" w:fill="auto"/>
          </w:tcPr>
          <w:p w:rsidR="00000000" w:rsidRDefault="006807CD">
            <w:pPr>
              <w:pStyle w:val="Tabletext"/>
              <w:snapToGrid w:val="0"/>
              <w:rPr>
                <w:lang w:val="sr-Latn-CS"/>
              </w:rPr>
            </w:pPr>
          </w:p>
        </w:tc>
        <w:tc>
          <w:tcPr>
            <w:tcW w:w="1152" w:type="dxa"/>
            <w:tcBorders>
              <w:top w:val="single" w:sz="4" w:space="0" w:color="000000"/>
              <w:left w:val="single" w:sz="4" w:space="0" w:color="000000"/>
              <w:bottom w:val="single" w:sz="4" w:space="0" w:color="000000"/>
            </w:tcBorders>
            <w:shd w:val="clear" w:color="auto" w:fill="auto"/>
          </w:tcPr>
          <w:p w:rsidR="00000000" w:rsidRDefault="006807CD">
            <w:pPr>
              <w:pStyle w:val="Tabletext"/>
              <w:snapToGrid w:val="0"/>
              <w:rPr>
                <w:lang w:val="sr-Latn-CS"/>
              </w:rPr>
            </w:pPr>
          </w:p>
        </w:tc>
        <w:tc>
          <w:tcPr>
            <w:tcW w:w="3744" w:type="dxa"/>
            <w:tcBorders>
              <w:top w:val="single" w:sz="4" w:space="0" w:color="000000"/>
              <w:left w:val="single" w:sz="4" w:space="0" w:color="000000"/>
              <w:bottom w:val="single" w:sz="4" w:space="0" w:color="000000"/>
            </w:tcBorders>
            <w:shd w:val="clear" w:color="auto" w:fill="auto"/>
          </w:tcPr>
          <w:p w:rsidR="00000000" w:rsidRDefault="006807CD">
            <w:pPr>
              <w:pStyle w:val="Tabletext"/>
              <w:snapToGrid w:val="0"/>
              <w:rPr>
                <w:lang w:val="sr-Latn-CS"/>
              </w:rPr>
            </w:pP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Tabletext"/>
              <w:snapToGrid w:val="0"/>
              <w:rPr>
                <w:lang w:val="sr-Latn-CS"/>
              </w:rPr>
            </w:pPr>
          </w:p>
        </w:tc>
      </w:tr>
      <w:tr w:rsidR="00000000">
        <w:tc>
          <w:tcPr>
            <w:tcW w:w="2304" w:type="dxa"/>
            <w:tcBorders>
              <w:top w:val="single" w:sz="4" w:space="0" w:color="000000"/>
              <w:left w:val="single" w:sz="4" w:space="0" w:color="000000"/>
              <w:bottom w:val="single" w:sz="4" w:space="0" w:color="000000"/>
            </w:tcBorders>
            <w:shd w:val="clear" w:color="auto" w:fill="auto"/>
          </w:tcPr>
          <w:p w:rsidR="00000000" w:rsidRDefault="006807CD">
            <w:pPr>
              <w:pStyle w:val="Tabletext"/>
              <w:snapToGrid w:val="0"/>
              <w:rPr>
                <w:lang w:val="sr-Latn-CS"/>
              </w:rPr>
            </w:pPr>
          </w:p>
        </w:tc>
        <w:tc>
          <w:tcPr>
            <w:tcW w:w="1152" w:type="dxa"/>
            <w:tcBorders>
              <w:top w:val="single" w:sz="4" w:space="0" w:color="000000"/>
              <w:left w:val="single" w:sz="4" w:space="0" w:color="000000"/>
              <w:bottom w:val="single" w:sz="4" w:space="0" w:color="000000"/>
            </w:tcBorders>
            <w:shd w:val="clear" w:color="auto" w:fill="auto"/>
          </w:tcPr>
          <w:p w:rsidR="00000000" w:rsidRDefault="006807CD">
            <w:pPr>
              <w:pStyle w:val="Tabletext"/>
              <w:snapToGrid w:val="0"/>
              <w:rPr>
                <w:lang w:val="sr-Latn-CS"/>
              </w:rPr>
            </w:pPr>
          </w:p>
        </w:tc>
        <w:tc>
          <w:tcPr>
            <w:tcW w:w="3744" w:type="dxa"/>
            <w:tcBorders>
              <w:top w:val="single" w:sz="4" w:space="0" w:color="000000"/>
              <w:left w:val="single" w:sz="4" w:space="0" w:color="000000"/>
              <w:bottom w:val="single" w:sz="4" w:space="0" w:color="000000"/>
            </w:tcBorders>
            <w:shd w:val="clear" w:color="auto" w:fill="auto"/>
          </w:tcPr>
          <w:p w:rsidR="00000000" w:rsidRDefault="006807CD">
            <w:pPr>
              <w:pStyle w:val="Tabletext"/>
              <w:snapToGrid w:val="0"/>
              <w:rPr>
                <w:lang w:val="sr-Latn-CS"/>
              </w:rPr>
            </w:pP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Tabletext"/>
              <w:snapToGrid w:val="0"/>
              <w:rPr>
                <w:lang w:val="sr-Latn-CS"/>
              </w:rPr>
            </w:pPr>
          </w:p>
        </w:tc>
      </w:tr>
      <w:tr w:rsidR="00000000">
        <w:tc>
          <w:tcPr>
            <w:tcW w:w="2304" w:type="dxa"/>
            <w:tcBorders>
              <w:top w:val="single" w:sz="4" w:space="0" w:color="000000"/>
              <w:left w:val="single" w:sz="4" w:space="0" w:color="000000"/>
              <w:bottom w:val="single" w:sz="4" w:space="0" w:color="000000"/>
            </w:tcBorders>
            <w:shd w:val="clear" w:color="auto" w:fill="auto"/>
          </w:tcPr>
          <w:p w:rsidR="00000000" w:rsidRDefault="006807CD">
            <w:pPr>
              <w:pStyle w:val="Tabletext"/>
              <w:snapToGrid w:val="0"/>
              <w:rPr>
                <w:lang w:val="sr-Latn-CS"/>
              </w:rPr>
            </w:pPr>
          </w:p>
        </w:tc>
        <w:tc>
          <w:tcPr>
            <w:tcW w:w="1152" w:type="dxa"/>
            <w:tcBorders>
              <w:top w:val="single" w:sz="4" w:space="0" w:color="000000"/>
              <w:left w:val="single" w:sz="4" w:space="0" w:color="000000"/>
              <w:bottom w:val="single" w:sz="4" w:space="0" w:color="000000"/>
            </w:tcBorders>
            <w:shd w:val="clear" w:color="auto" w:fill="auto"/>
          </w:tcPr>
          <w:p w:rsidR="00000000" w:rsidRDefault="006807CD">
            <w:pPr>
              <w:pStyle w:val="Tabletext"/>
              <w:snapToGrid w:val="0"/>
              <w:rPr>
                <w:lang w:val="sr-Latn-CS"/>
              </w:rPr>
            </w:pPr>
          </w:p>
        </w:tc>
        <w:tc>
          <w:tcPr>
            <w:tcW w:w="3744" w:type="dxa"/>
            <w:tcBorders>
              <w:top w:val="single" w:sz="4" w:space="0" w:color="000000"/>
              <w:left w:val="single" w:sz="4" w:space="0" w:color="000000"/>
              <w:bottom w:val="single" w:sz="4" w:space="0" w:color="000000"/>
            </w:tcBorders>
            <w:shd w:val="clear" w:color="auto" w:fill="auto"/>
          </w:tcPr>
          <w:p w:rsidR="00000000" w:rsidRDefault="006807CD">
            <w:pPr>
              <w:pStyle w:val="Tabletext"/>
              <w:snapToGrid w:val="0"/>
              <w:rPr>
                <w:lang w:val="sr-Latn-CS"/>
              </w:rPr>
            </w:pP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Tabletext"/>
              <w:snapToGrid w:val="0"/>
              <w:rPr>
                <w:lang w:val="sr-Latn-CS"/>
              </w:rPr>
            </w:pPr>
          </w:p>
        </w:tc>
      </w:tr>
    </w:tbl>
    <w:p w:rsidR="00000000" w:rsidRDefault="006807CD">
      <w:pPr>
        <w:rPr>
          <w:lang w:val="sr-Latn-CS"/>
        </w:rPr>
      </w:pPr>
    </w:p>
    <w:p w:rsidR="00000000" w:rsidRDefault="006807CD">
      <w:pPr>
        <w:pStyle w:val="Title"/>
        <w:pageBreakBefore/>
      </w:pPr>
      <w:r>
        <w:rPr>
          <w:lang w:val="sr-Latn-CS"/>
        </w:rPr>
        <w:t>Sadržaj</w:t>
      </w:r>
    </w:p>
    <w:p w:rsidR="00000000" w:rsidRDefault="006807CD">
      <w:pPr>
        <w:pStyle w:val="TOC1"/>
        <w:tabs>
          <w:tab w:val="left" w:pos="432"/>
        </w:tabs>
        <w:rPr>
          <w:lang w:val="sr-Latn-CS" w:eastAsia="en-US"/>
        </w:rPr>
      </w:pPr>
      <w:r>
        <w:fldChar w:fldCharType="begin"/>
      </w:r>
      <w:r>
        <w:instrText xml:space="preserve"> TOC \o "1-3" </w:instrText>
      </w:r>
      <w:r>
        <w:fldChar w:fldCharType="separate"/>
      </w:r>
      <w:r>
        <w:rPr>
          <w:lang w:val="sr-Latn-CS" w:eastAsia="en-US"/>
        </w:rPr>
        <w:t>1.</w:t>
      </w:r>
      <w:r>
        <w:rPr>
          <w:sz w:val="24"/>
          <w:szCs w:val="24"/>
          <w:lang w:val="en-US" w:eastAsia="en-US"/>
        </w:rPr>
        <w:tab/>
      </w:r>
      <w:r>
        <w:rPr>
          <w:lang w:val="sr-Latn-CS" w:eastAsia="en-US"/>
        </w:rPr>
        <w:t>Ciljevi</w:t>
      </w:r>
      <w:r>
        <w:rPr>
          <w:lang w:val="en-US" w:eastAsia="en-US"/>
        </w:rPr>
        <w:tab/>
      </w:r>
      <w:hyperlink w:anchor="__RefHeading___Toc166369058" w:history="1">
        <w:r>
          <w:rPr>
            <w:rStyle w:val="IndexLink"/>
            <w:lang w:val="en-US" w:eastAsia="en-US"/>
          </w:rPr>
          <w:t>4</w:t>
        </w:r>
      </w:hyperlink>
    </w:p>
    <w:p w:rsidR="00000000" w:rsidRDefault="006807CD">
      <w:pPr>
        <w:pStyle w:val="TOC1"/>
        <w:tabs>
          <w:tab w:val="left" w:pos="432"/>
        </w:tabs>
        <w:rPr>
          <w:lang w:val="sr-Latn-CS" w:eastAsia="en-US"/>
        </w:rPr>
      </w:pPr>
      <w:r>
        <w:rPr>
          <w:lang w:val="sr-Latn-CS" w:eastAsia="en-US"/>
        </w:rPr>
        <w:t>2.</w:t>
      </w:r>
      <w:r>
        <w:rPr>
          <w:sz w:val="24"/>
          <w:szCs w:val="24"/>
          <w:lang w:val="en-US" w:eastAsia="en-US"/>
        </w:rPr>
        <w:tab/>
      </w:r>
      <w:r>
        <w:rPr>
          <w:lang w:val="sr-Latn-CS" w:eastAsia="en-US"/>
        </w:rPr>
        <w:t>Opseg</w:t>
      </w:r>
      <w:r>
        <w:rPr>
          <w:lang w:val="en-US" w:eastAsia="en-US"/>
        </w:rPr>
        <w:tab/>
      </w:r>
      <w:hyperlink w:anchor="__RefHeading___Toc166369059" w:history="1">
        <w:r>
          <w:rPr>
            <w:rStyle w:val="IndexLink"/>
            <w:lang w:val="en-US" w:eastAsia="en-US"/>
          </w:rPr>
          <w:t>4</w:t>
        </w:r>
      </w:hyperlink>
    </w:p>
    <w:p w:rsidR="00000000" w:rsidRDefault="006807CD">
      <w:pPr>
        <w:pStyle w:val="TOC1"/>
        <w:tabs>
          <w:tab w:val="left" w:pos="432"/>
        </w:tabs>
        <w:rPr>
          <w:lang w:val="sr-Latn-CS" w:eastAsia="en-US"/>
        </w:rPr>
      </w:pPr>
      <w:r>
        <w:rPr>
          <w:lang w:val="sr-Latn-CS" w:eastAsia="en-US"/>
        </w:rPr>
        <w:t>3.</w:t>
      </w:r>
      <w:r>
        <w:rPr>
          <w:sz w:val="24"/>
          <w:szCs w:val="24"/>
          <w:lang w:val="en-US" w:eastAsia="en-US"/>
        </w:rPr>
        <w:tab/>
      </w:r>
      <w:r>
        <w:rPr>
          <w:lang w:val="sr-Latn-CS" w:eastAsia="en-US"/>
        </w:rPr>
        <w:t>Reference</w:t>
      </w:r>
      <w:r>
        <w:rPr>
          <w:lang w:val="en-US" w:eastAsia="en-US"/>
        </w:rPr>
        <w:tab/>
      </w:r>
      <w:hyperlink w:anchor="__RefHeading___Toc166369060" w:history="1">
        <w:r>
          <w:rPr>
            <w:rStyle w:val="IndexLink"/>
            <w:lang w:val="en-US" w:eastAsia="en-US"/>
          </w:rPr>
          <w:t>4</w:t>
        </w:r>
      </w:hyperlink>
    </w:p>
    <w:p w:rsidR="00000000" w:rsidRDefault="006807CD">
      <w:pPr>
        <w:pStyle w:val="TOC1"/>
        <w:tabs>
          <w:tab w:val="left" w:pos="432"/>
        </w:tabs>
        <w:rPr>
          <w:lang w:val="sr-Latn-CS" w:eastAsia="en-US"/>
        </w:rPr>
      </w:pPr>
      <w:r>
        <w:rPr>
          <w:lang w:val="sr-Latn-CS" w:eastAsia="en-US"/>
        </w:rPr>
        <w:t>4.</w:t>
      </w:r>
      <w:r>
        <w:rPr>
          <w:sz w:val="24"/>
          <w:szCs w:val="24"/>
          <w:lang w:val="en-US" w:eastAsia="en-US"/>
        </w:rPr>
        <w:tab/>
      </w:r>
      <w:r>
        <w:rPr>
          <w:lang w:val="sr-Latn-CS" w:eastAsia="en-US"/>
        </w:rPr>
        <w:t>Zahtevi za testiranje</w:t>
      </w:r>
      <w:r>
        <w:rPr>
          <w:lang w:val="en-US" w:eastAsia="en-US"/>
        </w:rPr>
        <w:tab/>
      </w:r>
      <w:hyperlink w:anchor="__RefHeading___Toc166369061" w:history="1">
        <w:r>
          <w:rPr>
            <w:rStyle w:val="IndexLink"/>
            <w:lang w:val="en-US" w:eastAsia="en-US"/>
          </w:rPr>
          <w:t>4</w:t>
        </w:r>
      </w:hyperlink>
    </w:p>
    <w:p w:rsidR="00000000" w:rsidRDefault="006807CD">
      <w:pPr>
        <w:pStyle w:val="TOC1"/>
        <w:tabs>
          <w:tab w:val="left" w:pos="432"/>
        </w:tabs>
        <w:rPr>
          <w:lang w:val="sr-Latn-CS" w:eastAsia="en-US"/>
        </w:rPr>
      </w:pPr>
      <w:r>
        <w:rPr>
          <w:lang w:val="sr-Latn-CS" w:eastAsia="en-US"/>
        </w:rPr>
        <w:t>5.</w:t>
      </w:r>
      <w:r>
        <w:rPr>
          <w:sz w:val="24"/>
          <w:szCs w:val="24"/>
          <w:lang w:val="en-US" w:eastAsia="en-US"/>
        </w:rPr>
        <w:tab/>
      </w:r>
      <w:r>
        <w:rPr>
          <w:lang w:val="sr-Latn-CS" w:eastAsia="en-US"/>
        </w:rPr>
        <w:t>Strategije testiranja (Test Strategy)</w:t>
      </w:r>
      <w:r>
        <w:rPr>
          <w:lang w:val="en-US" w:eastAsia="en-US"/>
        </w:rPr>
        <w:tab/>
      </w:r>
      <w:hyperlink w:anchor="__RefHeading___Toc166369062" w:history="1">
        <w:r>
          <w:rPr>
            <w:rStyle w:val="IndexLink"/>
            <w:lang w:val="en-US" w:eastAsia="en-US"/>
          </w:rPr>
          <w:t>7</w:t>
        </w:r>
      </w:hyperlink>
    </w:p>
    <w:p w:rsidR="00000000" w:rsidRDefault="006807CD">
      <w:pPr>
        <w:pStyle w:val="TOC2"/>
        <w:tabs>
          <w:tab w:val="left" w:pos="960"/>
        </w:tabs>
        <w:rPr>
          <w:lang w:val="sr-Latn-CS" w:eastAsia="en-US"/>
        </w:rPr>
      </w:pPr>
      <w:r>
        <w:rPr>
          <w:lang w:val="sr-Latn-CS" w:eastAsia="en-US"/>
        </w:rPr>
        <w:t>5.1</w:t>
      </w:r>
      <w:r>
        <w:rPr>
          <w:sz w:val="24"/>
          <w:szCs w:val="24"/>
          <w:lang w:val="en-US" w:eastAsia="en-US"/>
        </w:rPr>
        <w:tab/>
      </w:r>
      <w:r>
        <w:rPr>
          <w:lang w:val="sr-Latn-CS" w:eastAsia="en-US"/>
        </w:rPr>
        <w:t>Tipovi testiranja (Testing Types)</w:t>
      </w:r>
      <w:r>
        <w:rPr>
          <w:lang w:val="en-US" w:eastAsia="en-US"/>
        </w:rPr>
        <w:tab/>
      </w:r>
      <w:hyperlink w:anchor="__RefHeading___Toc166369063" w:history="1">
        <w:r>
          <w:rPr>
            <w:rStyle w:val="IndexLink"/>
            <w:lang w:val="en-US" w:eastAsia="en-US"/>
          </w:rPr>
          <w:t>7</w:t>
        </w:r>
      </w:hyperlink>
    </w:p>
    <w:p w:rsidR="00000000" w:rsidRDefault="006807CD">
      <w:pPr>
        <w:pStyle w:val="TOC3"/>
        <w:tabs>
          <w:tab w:val="left" w:pos="1680"/>
        </w:tabs>
        <w:rPr>
          <w:lang w:val="sr-Latn-CS" w:eastAsia="en-US"/>
        </w:rPr>
      </w:pPr>
      <w:r>
        <w:rPr>
          <w:lang w:val="sr-Latn-CS" w:eastAsia="en-US"/>
        </w:rPr>
        <w:t>5.1.1</w:t>
      </w:r>
      <w:r>
        <w:rPr>
          <w:sz w:val="24"/>
          <w:szCs w:val="24"/>
          <w:lang w:val="en-US" w:eastAsia="en-US"/>
        </w:rPr>
        <w:tab/>
      </w:r>
      <w:r>
        <w:rPr>
          <w:lang w:val="sr-Latn-CS" w:eastAsia="en-US"/>
        </w:rPr>
        <w:t>Testiranje podataka i integriteta baze podataka (Data and Database Integrity Testing)</w:t>
      </w:r>
      <w:r>
        <w:rPr>
          <w:lang w:val="en-US" w:eastAsia="en-US"/>
        </w:rPr>
        <w:tab/>
      </w:r>
      <w:hyperlink w:anchor="__RefHeading___Toc166369064" w:history="1">
        <w:r>
          <w:rPr>
            <w:rStyle w:val="IndexLink"/>
            <w:lang w:val="en-US" w:eastAsia="en-US"/>
          </w:rPr>
          <w:t>7</w:t>
        </w:r>
      </w:hyperlink>
    </w:p>
    <w:p w:rsidR="00000000" w:rsidRDefault="006807CD">
      <w:pPr>
        <w:pStyle w:val="TOC3"/>
        <w:tabs>
          <w:tab w:val="left" w:pos="1680"/>
        </w:tabs>
        <w:rPr>
          <w:lang w:val="sr-Latn-CS" w:eastAsia="en-US"/>
        </w:rPr>
      </w:pPr>
      <w:r>
        <w:rPr>
          <w:lang w:val="sr-Latn-CS" w:eastAsia="en-US"/>
        </w:rPr>
        <w:t>5.1.2</w:t>
      </w:r>
      <w:r>
        <w:rPr>
          <w:sz w:val="24"/>
          <w:szCs w:val="24"/>
          <w:lang w:val="en-US" w:eastAsia="en-US"/>
        </w:rPr>
        <w:tab/>
      </w:r>
      <w:r>
        <w:rPr>
          <w:lang w:val="sr-Latn-CS" w:eastAsia="en-US"/>
        </w:rPr>
        <w:t>Te</w:t>
      </w:r>
      <w:r>
        <w:rPr>
          <w:lang w:val="sr-Latn-CS" w:eastAsia="en-US"/>
        </w:rPr>
        <w:t>stiranje sistema (System Testing)</w:t>
      </w:r>
      <w:r>
        <w:rPr>
          <w:lang w:val="en-US" w:eastAsia="en-US"/>
        </w:rPr>
        <w:tab/>
      </w:r>
      <w:hyperlink w:anchor="__RefHeading___Toc166369065" w:history="1">
        <w:r>
          <w:rPr>
            <w:rStyle w:val="IndexLink"/>
            <w:lang w:val="en-US" w:eastAsia="en-US"/>
          </w:rPr>
          <w:t>7</w:t>
        </w:r>
      </w:hyperlink>
    </w:p>
    <w:p w:rsidR="00000000" w:rsidRDefault="006807CD">
      <w:pPr>
        <w:pStyle w:val="TOC3"/>
        <w:tabs>
          <w:tab w:val="left" w:pos="1680"/>
        </w:tabs>
        <w:rPr>
          <w:lang w:val="sr-Latn-CS" w:eastAsia="en-US"/>
        </w:rPr>
      </w:pPr>
      <w:r>
        <w:rPr>
          <w:lang w:val="sr-Latn-CS" w:eastAsia="en-US"/>
        </w:rPr>
        <w:t>5.1.3</w:t>
      </w:r>
      <w:r>
        <w:rPr>
          <w:sz w:val="24"/>
          <w:szCs w:val="24"/>
          <w:lang w:val="en-US" w:eastAsia="en-US"/>
        </w:rPr>
        <w:tab/>
      </w:r>
      <w:r>
        <w:rPr>
          <w:lang w:val="sr-Latn-CS" w:eastAsia="en-US"/>
        </w:rPr>
        <w:t>Testiranje poslovnog ciklusa (Business Cycle Testing)</w:t>
      </w:r>
      <w:r>
        <w:rPr>
          <w:lang w:val="en-US" w:eastAsia="en-US"/>
        </w:rPr>
        <w:tab/>
      </w:r>
      <w:hyperlink w:anchor="__RefHeading___Toc166369066" w:history="1">
        <w:r>
          <w:rPr>
            <w:rStyle w:val="IndexLink"/>
            <w:lang w:val="en-US" w:eastAsia="en-US"/>
          </w:rPr>
          <w:t>8</w:t>
        </w:r>
      </w:hyperlink>
    </w:p>
    <w:p w:rsidR="00000000" w:rsidRDefault="006807CD">
      <w:pPr>
        <w:pStyle w:val="TOC3"/>
        <w:tabs>
          <w:tab w:val="left" w:pos="1680"/>
        </w:tabs>
        <w:rPr>
          <w:lang w:val="sr-Latn-CS" w:eastAsia="en-US"/>
        </w:rPr>
      </w:pPr>
      <w:r>
        <w:rPr>
          <w:lang w:val="sr-Latn-CS" w:eastAsia="en-US"/>
        </w:rPr>
        <w:t>5.1.4</w:t>
      </w:r>
      <w:r>
        <w:rPr>
          <w:sz w:val="24"/>
          <w:szCs w:val="24"/>
          <w:lang w:val="en-US" w:eastAsia="en-US"/>
        </w:rPr>
        <w:tab/>
      </w:r>
      <w:r>
        <w:rPr>
          <w:lang w:val="sr-Latn-CS" w:eastAsia="en-US"/>
        </w:rPr>
        <w:t>Testiranje korisničkog interfejsa (User Interface Testin</w:t>
      </w:r>
      <w:r>
        <w:rPr>
          <w:lang w:val="sr-Latn-CS" w:eastAsia="en-US"/>
        </w:rPr>
        <w:t>g)</w:t>
      </w:r>
      <w:r>
        <w:rPr>
          <w:lang w:val="en-US" w:eastAsia="en-US"/>
        </w:rPr>
        <w:tab/>
      </w:r>
      <w:hyperlink w:anchor="__RefHeading___Toc166369067" w:history="1">
        <w:r>
          <w:rPr>
            <w:rStyle w:val="IndexLink"/>
            <w:lang w:val="en-US" w:eastAsia="en-US"/>
          </w:rPr>
          <w:t>9</w:t>
        </w:r>
      </w:hyperlink>
    </w:p>
    <w:p w:rsidR="00000000" w:rsidRDefault="006807CD">
      <w:pPr>
        <w:pStyle w:val="TOC3"/>
        <w:tabs>
          <w:tab w:val="left" w:pos="1680"/>
        </w:tabs>
        <w:rPr>
          <w:lang w:val="sr-Latn-CS" w:eastAsia="en-US"/>
        </w:rPr>
      </w:pPr>
      <w:r>
        <w:rPr>
          <w:lang w:val="sr-Latn-CS" w:eastAsia="en-US"/>
        </w:rPr>
        <w:t>5.1.5</w:t>
      </w:r>
      <w:r>
        <w:rPr>
          <w:sz w:val="24"/>
          <w:szCs w:val="24"/>
          <w:lang w:val="en-US" w:eastAsia="en-US"/>
        </w:rPr>
        <w:tab/>
      </w:r>
      <w:r>
        <w:rPr>
          <w:lang w:val="sr-Latn-CS" w:eastAsia="en-US"/>
        </w:rPr>
        <w:t>Testiranje performansi (Performance Testing)</w:t>
      </w:r>
      <w:r>
        <w:rPr>
          <w:lang w:val="en-US" w:eastAsia="en-US"/>
        </w:rPr>
        <w:tab/>
      </w:r>
      <w:hyperlink w:anchor="__RefHeading___Toc166369068" w:history="1">
        <w:r>
          <w:rPr>
            <w:rStyle w:val="IndexLink"/>
            <w:lang w:val="en-US" w:eastAsia="en-US"/>
          </w:rPr>
          <w:t>9</w:t>
        </w:r>
      </w:hyperlink>
    </w:p>
    <w:p w:rsidR="00000000" w:rsidRDefault="006807CD">
      <w:pPr>
        <w:pStyle w:val="TOC3"/>
        <w:tabs>
          <w:tab w:val="left" w:pos="1680"/>
        </w:tabs>
        <w:rPr>
          <w:lang w:val="sr-Latn-CS" w:eastAsia="en-US"/>
        </w:rPr>
      </w:pPr>
      <w:r>
        <w:rPr>
          <w:lang w:val="sr-Latn-CS" w:eastAsia="en-US"/>
        </w:rPr>
        <w:t>5.1.6</w:t>
      </w:r>
      <w:r>
        <w:rPr>
          <w:sz w:val="24"/>
          <w:szCs w:val="24"/>
          <w:lang w:val="en-US" w:eastAsia="en-US"/>
        </w:rPr>
        <w:tab/>
      </w:r>
      <w:r>
        <w:rPr>
          <w:lang w:val="sr-Latn-CS" w:eastAsia="en-US"/>
        </w:rPr>
        <w:t>Testiranje opterećenja (Load Testing)</w:t>
      </w:r>
      <w:r>
        <w:rPr>
          <w:lang w:val="en-US" w:eastAsia="en-US"/>
        </w:rPr>
        <w:tab/>
      </w:r>
      <w:hyperlink w:anchor="__RefHeading___Toc166369069" w:history="1">
        <w:r>
          <w:rPr>
            <w:rStyle w:val="IndexLink"/>
            <w:lang w:val="en-US" w:eastAsia="en-US"/>
          </w:rPr>
          <w:t>10</w:t>
        </w:r>
      </w:hyperlink>
    </w:p>
    <w:p w:rsidR="00000000" w:rsidRDefault="006807CD">
      <w:pPr>
        <w:pStyle w:val="TOC3"/>
        <w:tabs>
          <w:tab w:val="left" w:pos="1680"/>
        </w:tabs>
        <w:rPr>
          <w:lang w:val="sr-Latn-CS" w:eastAsia="en-US"/>
        </w:rPr>
      </w:pPr>
      <w:r>
        <w:rPr>
          <w:lang w:val="sr-Latn-CS" w:eastAsia="en-US"/>
        </w:rPr>
        <w:t>5.1.7</w:t>
      </w:r>
      <w:r>
        <w:rPr>
          <w:sz w:val="24"/>
          <w:szCs w:val="24"/>
          <w:lang w:val="en-US" w:eastAsia="en-US"/>
        </w:rPr>
        <w:tab/>
      </w:r>
      <w:r>
        <w:rPr>
          <w:lang w:val="sr-Latn-CS" w:eastAsia="en-US"/>
        </w:rPr>
        <w:t>T</w:t>
      </w:r>
      <w:r>
        <w:rPr>
          <w:lang w:val="sr-Latn-CS" w:eastAsia="en-US"/>
        </w:rPr>
        <w:t>estiranje kritičnih slučajeva</w:t>
      </w:r>
      <w:r>
        <w:rPr>
          <w:b/>
          <w:lang w:val="sr-Latn-CS" w:eastAsia="en-US"/>
        </w:rPr>
        <w:t xml:space="preserve"> </w:t>
      </w:r>
      <w:r>
        <w:rPr>
          <w:lang w:val="sr-Latn-CS" w:eastAsia="en-US"/>
        </w:rPr>
        <w:t>(Stress Testing)</w:t>
      </w:r>
      <w:r>
        <w:rPr>
          <w:lang w:val="en-US" w:eastAsia="en-US"/>
        </w:rPr>
        <w:tab/>
      </w:r>
      <w:hyperlink w:anchor="__RefHeading___Toc166369070" w:history="1">
        <w:r>
          <w:rPr>
            <w:rStyle w:val="IndexLink"/>
            <w:lang w:val="en-US" w:eastAsia="en-US"/>
          </w:rPr>
          <w:t>11</w:t>
        </w:r>
      </w:hyperlink>
    </w:p>
    <w:p w:rsidR="00000000" w:rsidRDefault="006807CD">
      <w:pPr>
        <w:pStyle w:val="TOC3"/>
        <w:tabs>
          <w:tab w:val="left" w:pos="1680"/>
        </w:tabs>
        <w:rPr>
          <w:lang w:val="sr-Latn-CS" w:eastAsia="en-US"/>
        </w:rPr>
      </w:pPr>
      <w:r>
        <w:rPr>
          <w:lang w:val="sr-Latn-CS" w:eastAsia="en-US"/>
        </w:rPr>
        <w:t>5.1.8</w:t>
      </w:r>
      <w:r>
        <w:rPr>
          <w:sz w:val="24"/>
          <w:szCs w:val="24"/>
          <w:lang w:val="en-US" w:eastAsia="en-US"/>
        </w:rPr>
        <w:tab/>
      </w:r>
      <w:r>
        <w:rPr>
          <w:lang w:val="sr-Latn-CS" w:eastAsia="en-US"/>
        </w:rPr>
        <w:t>Testiranje volumena (Volume Testing)</w:t>
      </w:r>
      <w:r>
        <w:rPr>
          <w:lang w:val="en-US" w:eastAsia="en-US"/>
        </w:rPr>
        <w:tab/>
      </w:r>
      <w:hyperlink w:anchor="__RefHeading___Toc166369071" w:history="1">
        <w:r>
          <w:rPr>
            <w:rStyle w:val="IndexLink"/>
            <w:lang w:val="en-US" w:eastAsia="en-US"/>
          </w:rPr>
          <w:t>12</w:t>
        </w:r>
      </w:hyperlink>
    </w:p>
    <w:p w:rsidR="00000000" w:rsidRDefault="006807CD">
      <w:pPr>
        <w:pStyle w:val="TOC3"/>
        <w:tabs>
          <w:tab w:val="left" w:pos="1680"/>
        </w:tabs>
        <w:rPr>
          <w:lang w:val="sr-Latn-CS" w:eastAsia="en-US"/>
        </w:rPr>
      </w:pPr>
      <w:r>
        <w:rPr>
          <w:lang w:val="sr-Latn-CS" w:eastAsia="en-US"/>
        </w:rPr>
        <w:t>5.1.9</w:t>
      </w:r>
      <w:r>
        <w:rPr>
          <w:sz w:val="24"/>
          <w:szCs w:val="24"/>
          <w:lang w:val="en-US" w:eastAsia="en-US"/>
        </w:rPr>
        <w:tab/>
      </w:r>
      <w:r>
        <w:rPr>
          <w:lang w:val="sr-Latn-CS" w:eastAsia="en-US"/>
        </w:rPr>
        <w:t>Testiranje sigurnosti i kontrole pristupa (Security and Ac</w:t>
      </w:r>
      <w:r>
        <w:rPr>
          <w:lang w:val="sr-Latn-CS" w:eastAsia="en-US"/>
        </w:rPr>
        <w:t>cess Control Testing)</w:t>
      </w:r>
      <w:r>
        <w:rPr>
          <w:lang w:val="en-US" w:eastAsia="en-US"/>
        </w:rPr>
        <w:tab/>
      </w:r>
      <w:hyperlink w:anchor="__RefHeading___Toc166369072" w:history="1">
        <w:r>
          <w:rPr>
            <w:rStyle w:val="IndexLink"/>
            <w:lang w:val="en-US" w:eastAsia="en-US"/>
          </w:rPr>
          <w:t>12</w:t>
        </w:r>
      </w:hyperlink>
    </w:p>
    <w:p w:rsidR="00000000" w:rsidRDefault="006807CD">
      <w:pPr>
        <w:pStyle w:val="TOC3"/>
        <w:tabs>
          <w:tab w:val="left" w:pos="1680"/>
        </w:tabs>
        <w:rPr>
          <w:lang w:val="sr-Latn-CS" w:eastAsia="en-US"/>
        </w:rPr>
      </w:pPr>
      <w:r>
        <w:rPr>
          <w:lang w:val="sr-Latn-CS" w:eastAsia="en-US"/>
        </w:rPr>
        <w:t>5.1.10</w:t>
      </w:r>
      <w:r>
        <w:rPr>
          <w:sz w:val="24"/>
          <w:szCs w:val="24"/>
          <w:lang w:val="en-US" w:eastAsia="en-US"/>
        </w:rPr>
        <w:tab/>
      </w:r>
      <w:r>
        <w:rPr>
          <w:bCs/>
          <w:lang w:val="sr-Latn-CS" w:eastAsia="en-US"/>
        </w:rPr>
        <w:t>Testiranje otkaza i oporavka (</w:t>
      </w:r>
      <w:r>
        <w:rPr>
          <w:lang w:val="sr-Latn-CS" w:eastAsia="en-US"/>
        </w:rPr>
        <w:t>Failover / Recovery Testing)</w:t>
      </w:r>
      <w:r>
        <w:rPr>
          <w:lang w:val="en-US" w:eastAsia="en-US"/>
        </w:rPr>
        <w:tab/>
      </w:r>
      <w:hyperlink w:anchor="__RefHeading___Toc166369073" w:history="1">
        <w:r>
          <w:rPr>
            <w:rStyle w:val="IndexLink"/>
            <w:lang w:val="en-US" w:eastAsia="en-US"/>
          </w:rPr>
          <w:t>13</w:t>
        </w:r>
      </w:hyperlink>
    </w:p>
    <w:p w:rsidR="00000000" w:rsidRDefault="006807CD">
      <w:pPr>
        <w:pStyle w:val="TOC3"/>
        <w:tabs>
          <w:tab w:val="left" w:pos="1680"/>
        </w:tabs>
        <w:rPr>
          <w:lang w:val="sr-Latn-CS" w:eastAsia="en-US"/>
        </w:rPr>
      </w:pPr>
      <w:r>
        <w:rPr>
          <w:lang w:val="sr-Latn-CS" w:eastAsia="en-US"/>
        </w:rPr>
        <w:t>5.1.11</w:t>
      </w:r>
      <w:r>
        <w:rPr>
          <w:sz w:val="24"/>
          <w:szCs w:val="24"/>
          <w:lang w:val="fr-FR" w:eastAsia="en-US"/>
        </w:rPr>
        <w:tab/>
      </w:r>
      <w:r>
        <w:rPr>
          <w:lang w:val="sr-Latn-CS" w:eastAsia="en-US"/>
        </w:rPr>
        <w:t>Testiranje konfiguracije (Configuration Testing)</w:t>
      </w:r>
      <w:r>
        <w:rPr>
          <w:lang w:val="fr-FR" w:eastAsia="en-US"/>
        </w:rPr>
        <w:tab/>
      </w:r>
      <w:hyperlink w:anchor="__RefHeading___Toc166369074" w:history="1">
        <w:r>
          <w:rPr>
            <w:rStyle w:val="IndexLink"/>
            <w:lang w:val="fr-FR" w:eastAsia="en-US"/>
          </w:rPr>
          <w:t>15</w:t>
        </w:r>
      </w:hyperlink>
    </w:p>
    <w:p w:rsidR="00000000" w:rsidRDefault="006807CD">
      <w:pPr>
        <w:pStyle w:val="TOC3"/>
        <w:tabs>
          <w:tab w:val="left" w:pos="1680"/>
        </w:tabs>
        <w:rPr>
          <w:lang w:val="sr-Latn-CS" w:eastAsia="en-US"/>
        </w:rPr>
      </w:pPr>
      <w:r>
        <w:rPr>
          <w:lang w:val="sr-Latn-CS" w:eastAsia="en-US"/>
        </w:rPr>
        <w:t>5.1.12</w:t>
      </w:r>
      <w:r>
        <w:rPr>
          <w:sz w:val="24"/>
          <w:szCs w:val="24"/>
          <w:lang w:val="fr-FR" w:eastAsia="en-US"/>
        </w:rPr>
        <w:tab/>
      </w:r>
      <w:r>
        <w:rPr>
          <w:lang w:val="sr-Latn-CS" w:eastAsia="en-US"/>
        </w:rPr>
        <w:t>Testiranje instalacije (Installation Testing)</w:t>
      </w:r>
      <w:r>
        <w:rPr>
          <w:lang w:val="fr-FR" w:eastAsia="en-US"/>
        </w:rPr>
        <w:tab/>
      </w:r>
      <w:hyperlink w:anchor="__RefHeading___Toc166369075" w:history="1">
        <w:r>
          <w:rPr>
            <w:rStyle w:val="IndexLink"/>
            <w:lang w:val="fr-FR" w:eastAsia="en-US"/>
          </w:rPr>
          <w:t>15</w:t>
        </w:r>
      </w:hyperlink>
    </w:p>
    <w:p w:rsidR="00000000" w:rsidRDefault="006807CD">
      <w:pPr>
        <w:pStyle w:val="TOC2"/>
        <w:tabs>
          <w:tab w:val="left" w:pos="960"/>
        </w:tabs>
        <w:rPr>
          <w:lang w:val="sr-Latn-CS" w:eastAsia="en-US"/>
        </w:rPr>
      </w:pPr>
      <w:r>
        <w:rPr>
          <w:lang w:val="sr-Latn-CS" w:eastAsia="en-US"/>
        </w:rPr>
        <w:t>5.2</w:t>
      </w:r>
      <w:r>
        <w:rPr>
          <w:sz w:val="24"/>
          <w:szCs w:val="24"/>
          <w:lang w:val="fr-FR" w:eastAsia="en-US"/>
        </w:rPr>
        <w:tab/>
      </w:r>
      <w:r>
        <w:rPr>
          <w:lang w:val="sr-Latn-CS" w:eastAsia="en-US"/>
        </w:rPr>
        <w:t>Alati</w:t>
      </w:r>
      <w:r>
        <w:rPr>
          <w:lang w:val="fr-FR" w:eastAsia="en-US"/>
        </w:rPr>
        <w:tab/>
      </w:r>
      <w:hyperlink w:anchor="__RefHeading___Toc166369076" w:history="1">
        <w:r>
          <w:rPr>
            <w:rStyle w:val="IndexLink"/>
            <w:lang w:val="fr-FR" w:eastAsia="en-US"/>
          </w:rPr>
          <w:t>16</w:t>
        </w:r>
      </w:hyperlink>
    </w:p>
    <w:p w:rsidR="00000000" w:rsidRDefault="006807CD">
      <w:pPr>
        <w:pStyle w:val="TOC1"/>
        <w:tabs>
          <w:tab w:val="left" w:pos="432"/>
        </w:tabs>
        <w:rPr>
          <w:lang w:val="sr-Latn-CS" w:eastAsia="en-US"/>
        </w:rPr>
      </w:pPr>
      <w:r>
        <w:rPr>
          <w:lang w:val="sr-Latn-CS" w:eastAsia="en-US"/>
        </w:rPr>
        <w:t>6.</w:t>
      </w:r>
      <w:r>
        <w:rPr>
          <w:sz w:val="24"/>
          <w:szCs w:val="24"/>
          <w:lang w:val="fr-FR" w:eastAsia="en-US"/>
        </w:rPr>
        <w:tab/>
      </w:r>
      <w:r>
        <w:rPr>
          <w:lang w:val="sr-Latn-CS" w:eastAsia="en-US"/>
        </w:rPr>
        <w:t>Resursi</w:t>
      </w:r>
      <w:r>
        <w:rPr>
          <w:lang w:val="fr-FR" w:eastAsia="en-US"/>
        </w:rPr>
        <w:tab/>
      </w:r>
      <w:hyperlink w:anchor="__RefHeading___Toc166369077" w:history="1">
        <w:r>
          <w:rPr>
            <w:rStyle w:val="IndexLink"/>
            <w:lang w:val="fr-FR" w:eastAsia="en-US"/>
          </w:rPr>
          <w:t>16</w:t>
        </w:r>
      </w:hyperlink>
    </w:p>
    <w:p w:rsidR="00000000" w:rsidRDefault="006807CD">
      <w:pPr>
        <w:pStyle w:val="TOC2"/>
        <w:tabs>
          <w:tab w:val="left" w:pos="960"/>
        </w:tabs>
        <w:rPr>
          <w:lang w:val="sr-Latn-CS" w:eastAsia="en-US"/>
        </w:rPr>
      </w:pPr>
      <w:r>
        <w:rPr>
          <w:lang w:val="sr-Latn-CS" w:eastAsia="en-US"/>
        </w:rPr>
        <w:t>6.1</w:t>
      </w:r>
      <w:r>
        <w:rPr>
          <w:sz w:val="24"/>
          <w:szCs w:val="24"/>
          <w:lang w:val="fr-FR" w:eastAsia="en-US"/>
        </w:rPr>
        <w:tab/>
      </w:r>
      <w:r>
        <w:rPr>
          <w:lang w:val="sr-Latn-CS" w:eastAsia="en-US"/>
        </w:rPr>
        <w:t>Radnici</w:t>
      </w:r>
      <w:r>
        <w:rPr>
          <w:lang w:val="fr-FR" w:eastAsia="en-US"/>
        </w:rPr>
        <w:tab/>
      </w:r>
      <w:hyperlink w:anchor="__RefHeading___Toc166369078" w:history="1">
        <w:r>
          <w:rPr>
            <w:rStyle w:val="IndexLink"/>
            <w:lang w:val="fr-FR" w:eastAsia="en-US"/>
          </w:rPr>
          <w:t>17</w:t>
        </w:r>
      </w:hyperlink>
    </w:p>
    <w:p w:rsidR="00000000" w:rsidRDefault="006807CD">
      <w:pPr>
        <w:pStyle w:val="TOC2"/>
        <w:tabs>
          <w:tab w:val="left" w:pos="960"/>
        </w:tabs>
        <w:rPr>
          <w:lang w:val="sr-Latn-CS" w:eastAsia="en-US"/>
        </w:rPr>
      </w:pPr>
      <w:r>
        <w:rPr>
          <w:lang w:val="sr-Latn-CS" w:eastAsia="en-US"/>
        </w:rPr>
        <w:t>6.2</w:t>
      </w:r>
      <w:r>
        <w:rPr>
          <w:sz w:val="24"/>
          <w:szCs w:val="24"/>
          <w:lang w:val="fr-FR" w:eastAsia="en-US"/>
        </w:rPr>
        <w:tab/>
      </w:r>
      <w:r>
        <w:rPr>
          <w:lang w:val="sr-Latn-CS" w:eastAsia="en-US"/>
        </w:rPr>
        <w:t>Sistem</w:t>
      </w:r>
      <w:r>
        <w:rPr>
          <w:lang w:val="fr-FR" w:eastAsia="en-US"/>
        </w:rPr>
        <w:tab/>
      </w:r>
      <w:hyperlink w:anchor="__RefHeading___Toc166369079" w:history="1">
        <w:r>
          <w:rPr>
            <w:rStyle w:val="IndexLink"/>
            <w:lang w:val="fr-FR" w:eastAsia="en-US"/>
          </w:rPr>
          <w:t>18</w:t>
        </w:r>
      </w:hyperlink>
    </w:p>
    <w:p w:rsidR="00000000" w:rsidRDefault="006807CD">
      <w:pPr>
        <w:pStyle w:val="TOC1"/>
        <w:tabs>
          <w:tab w:val="left" w:pos="432"/>
        </w:tabs>
        <w:rPr>
          <w:lang w:val="sr-Latn-CS" w:eastAsia="en-US"/>
        </w:rPr>
      </w:pPr>
      <w:r>
        <w:rPr>
          <w:lang w:val="sr-Latn-CS" w:eastAsia="en-US"/>
        </w:rPr>
        <w:t>7.</w:t>
      </w:r>
      <w:r>
        <w:rPr>
          <w:sz w:val="24"/>
          <w:szCs w:val="24"/>
          <w:lang w:val="fr-FR" w:eastAsia="en-US"/>
        </w:rPr>
        <w:tab/>
      </w:r>
      <w:r>
        <w:rPr>
          <w:lang w:val="sr-Latn-CS" w:eastAsia="en-US"/>
        </w:rPr>
        <w:t>Glavne postavke testiranja</w:t>
      </w:r>
      <w:r>
        <w:rPr>
          <w:lang w:val="fr-FR" w:eastAsia="en-US"/>
        </w:rPr>
        <w:tab/>
      </w:r>
      <w:hyperlink w:anchor="__RefHeading___Toc166369080" w:history="1">
        <w:r>
          <w:rPr>
            <w:rStyle w:val="IndexLink"/>
            <w:lang w:val="fr-FR" w:eastAsia="en-US"/>
          </w:rPr>
          <w:t>19</w:t>
        </w:r>
      </w:hyperlink>
    </w:p>
    <w:p w:rsidR="00000000" w:rsidRDefault="006807CD">
      <w:pPr>
        <w:pStyle w:val="TOC1"/>
        <w:tabs>
          <w:tab w:val="left" w:pos="432"/>
        </w:tabs>
        <w:rPr>
          <w:lang w:val="sr-Latn-CS" w:eastAsia="en-US"/>
        </w:rPr>
      </w:pPr>
      <w:r>
        <w:rPr>
          <w:lang w:val="sr-Latn-CS" w:eastAsia="en-US"/>
        </w:rPr>
        <w:t>8.</w:t>
      </w:r>
      <w:r>
        <w:rPr>
          <w:sz w:val="24"/>
          <w:szCs w:val="24"/>
          <w:lang w:val="en-US" w:eastAsia="en-US"/>
        </w:rPr>
        <w:tab/>
      </w:r>
      <w:r>
        <w:rPr>
          <w:lang w:val="sr-Latn-CS" w:eastAsia="en-US"/>
        </w:rPr>
        <w:t>Rezultati testiranja</w:t>
      </w:r>
      <w:r>
        <w:rPr>
          <w:lang w:val="en-US" w:eastAsia="en-US"/>
        </w:rPr>
        <w:tab/>
      </w:r>
      <w:hyperlink w:anchor="__RefHeading___Toc166369081" w:history="1">
        <w:r>
          <w:rPr>
            <w:rStyle w:val="IndexLink"/>
            <w:lang w:val="en-US" w:eastAsia="en-US"/>
          </w:rPr>
          <w:t>19</w:t>
        </w:r>
      </w:hyperlink>
    </w:p>
    <w:p w:rsidR="00000000" w:rsidRDefault="006807CD">
      <w:pPr>
        <w:pStyle w:val="TOC2"/>
        <w:tabs>
          <w:tab w:val="left" w:pos="960"/>
        </w:tabs>
        <w:rPr>
          <w:lang w:val="sr-Latn-CS" w:eastAsia="en-US"/>
        </w:rPr>
      </w:pPr>
      <w:r>
        <w:rPr>
          <w:lang w:val="sr-Latn-CS" w:eastAsia="en-US"/>
        </w:rPr>
        <w:t>8.1</w:t>
      </w:r>
      <w:r>
        <w:rPr>
          <w:sz w:val="24"/>
          <w:szCs w:val="24"/>
          <w:lang w:val="en-US" w:eastAsia="en-US"/>
        </w:rPr>
        <w:tab/>
      </w:r>
      <w:r>
        <w:rPr>
          <w:lang w:val="sr-Latn-CS" w:eastAsia="en-US"/>
        </w:rPr>
        <w:t>Model testiranja</w:t>
      </w:r>
      <w:r>
        <w:rPr>
          <w:lang w:val="en-US" w:eastAsia="en-US"/>
        </w:rPr>
        <w:tab/>
      </w:r>
      <w:hyperlink w:anchor="__RefHeading___Toc166369082" w:history="1">
        <w:r>
          <w:rPr>
            <w:rStyle w:val="IndexLink"/>
            <w:lang w:val="en-US" w:eastAsia="en-US"/>
          </w:rPr>
          <w:t>19</w:t>
        </w:r>
      </w:hyperlink>
    </w:p>
    <w:p w:rsidR="00000000" w:rsidRDefault="006807CD">
      <w:pPr>
        <w:pStyle w:val="TOC1"/>
        <w:tabs>
          <w:tab w:val="left" w:pos="432"/>
        </w:tabs>
      </w:pPr>
      <w:r>
        <w:rPr>
          <w:lang w:val="sr-Latn-CS" w:eastAsia="en-US"/>
        </w:rPr>
        <w:t>9.</w:t>
      </w:r>
      <w:r>
        <w:rPr>
          <w:sz w:val="24"/>
          <w:szCs w:val="24"/>
          <w:lang w:val="en-US" w:eastAsia="en-US"/>
        </w:rPr>
        <w:tab/>
      </w:r>
      <w:r>
        <w:rPr>
          <w:lang w:val="sr-Latn-CS" w:eastAsia="en-US"/>
        </w:rPr>
        <w:t>Projektni zadaci</w:t>
      </w:r>
      <w:r>
        <w:rPr>
          <w:lang w:val="en-US" w:eastAsia="en-US"/>
        </w:rPr>
        <w:tab/>
      </w:r>
      <w:hyperlink w:anchor="__RefHeading___Toc166369083" w:history="1">
        <w:r>
          <w:rPr>
            <w:rStyle w:val="IndexLink"/>
            <w:lang w:val="en-US" w:eastAsia="en-US"/>
          </w:rPr>
          <w:t>20</w:t>
        </w:r>
      </w:hyperlink>
    </w:p>
    <w:p w:rsidR="00000000" w:rsidRDefault="006807CD">
      <w:pPr>
        <w:pStyle w:val="Title"/>
        <w:rPr>
          <w:lang w:val="sr-Latn-CS"/>
        </w:rPr>
      </w:pPr>
      <w:r>
        <w:fldChar w:fldCharType="end"/>
      </w:r>
    </w:p>
    <w:p w:rsidR="00000000" w:rsidRDefault="006807CD">
      <w:pPr>
        <w:pStyle w:val="Title"/>
        <w:pageBreakBefore/>
        <w:rPr>
          <w:lang w:val="sr-Latn-CS"/>
        </w:rPr>
      </w:pPr>
      <w:r>
        <w:rPr>
          <w:lang w:val="sr-Latn-CS"/>
        </w:rPr>
        <w:t>Izaberry.me</w:t>
      </w:r>
    </w:p>
    <w:p w:rsidR="00000000" w:rsidRDefault="006807CD">
      <w:pPr>
        <w:rPr>
          <w:lang w:val="sr-Latn-CS"/>
        </w:rPr>
      </w:pPr>
    </w:p>
    <w:p w:rsidR="00000000" w:rsidRDefault="006807CD">
      <w:pPr>
        <w:pStyle w:val="Heading1"/>
        <w:rPr>
          <w:lang w:val="sr-Latn-CS"/>
        </w:rPr>
      </w:pPr>
      <w:bookmarkStart w:id="1" w:name="__RefHeading___Toc166369058"/>
      <w:bookmarkEnd w:id="1"/>
      <w:r>
        <w:rPr>
          <w:lang w:val="sr-Latn-CS"/>
        </w:rPr>
        <w:t>Ciljevi</w:t>
      </w:r>
    </w:p>
    <w:p w:rsidR="00000000" w:rsidRDefault="006807CD">
      <w:pPr>
        <w:pStyle w:val="BodyText"/>
        <w:rPr>
          <w:lang w:val="sr-Latn-CS"/>
        </w:rPr>
      </w:pPr>
      <w:r>
        <w:rPr>
          <w:lang w:val="sr-Latn-CS"/>
        </w:rPr>
        <w:t>Ovaj dokument sadrži opis plana testiranja sistema Iz</w:t>
      </w:r>
      <w:r>
        <w:rPr>
          <w:lang w:val="sr-Latn-CS"/>
        </w:rPr>
        <w:t xml:space="preserve">aberry.me. Namena ovog dokumenta je da opiše način provere funkcionalni i nefunkcionalne zahteve postavljene pri realizaciji predložene aplikacije. Ciljevi ovog dokumenta su: </w:t>
      </w:r>
    </w:p>
    <w:p w:rsidR="00000000" w:rsidRDefault="006807CD">
      <w:pPr>
        <w:pStyle w:val="BodyText"/>
        <w:numPr>
          <w:ilvl w:val="0"/>
          <w:numId w:val="2"/>
        </w:numPr>
        <w:tabs>
          <w:tab w:val="left" w:pos="1080"/>
        </w:tabs>
        <w:ind w:left="1080"/>
        <w:rPr>
          <w:lang w:val="sr-Latn-CS"/>
        </w:rPr>
      </w:pPr>
      <w:r>
        <w:rPr>
          <w:lang w:val="sr-Latn-CS"/>
        </w:rPr>
        <w:t>Izdvojiti komponente sistema koje treba testirati na osnovu postojećih informaci</w:t>
      </w:r>
      <w:r>
        <w:rPr>
          <w:lang w:val="sr-Latn-CS"/>
        </w:rPr>
        <w:t>ja o projektu.</w:t>
      </w:r>
    </w:p>
    <w:p w:rsidR="00000000" w:rsidRDefault="006807CD">
      <w:pPr>
        <w:pStyle w:val="BodyText"/>
        <w:numPr>
          <w:ilvl w:val="0"/>
          <w:numId w:val="2"/>
        </w:numPr>
        <w:tabs>
          <w:tab w:val="left" w:pos="1080"/>
        </w:tabs>
        <w:ind w:left="1080"/>
        <w:rPr>
          <w:lang w:val="sr-Latn-CS"/>
        </w:rPr>
      </w:pPr>
      <w:r>
        <w:rPr>
          <w:lang w:val="sr-Latn-CS"/>
        </w:rPr>
        <w:t>Izdvojiti zahteve testiranja na osnovu datih predloga (na višem nivou).</w:t>
      </w:r>
    </w:p>
    <w:p w:rsidR="00000000" w:rsidRDefault="006807CD">
      <w:pPr>
        <w:pStyle w:val="BodyText"/>
        <w:numPr>
          <w:ilvl w:val="0"/>
          <w:numId w:val="2"/>
        </w:numPr>
        <w:tabs>
          <w:tab w:val="left" w:pos="1080"/>
        </w:tabs>
        <w:ind w:left="1080"/>
        <w:rPr>
          <w:lang w:val="sr-Latn-CS"/>
        </w:rPr>
      </w:pPr>
      <w:r>
        <w:rPr>
          <w:lang w:val="sr-Latn-CS"/>
        </w:rPr>
        <w:t>Predložiti i opisati strategije testiranja koje će biti korišćene.</w:t>
      </w:r>
    </w:p>
    <w:p w:rsidR="00000000" w:rsidRDefault="006807CD">
      <w:pPr>
        <w:pStyle w:val="BodyText"/>
        <w:numPr>
          <w:ilvl w:val="0"/>
          <w:numId w:val="2"/>
        </w:numPr>
        <w:tabs>
          <w:tab w:val="left" w:pos="1080"/>
        </w:tabs>
        <w:ind w:left="1080"/>
        <w:rPr>
          <w:lang w:val="sr-Latn-CS"/>
        </w:rPr>
      </w:pPr>
      <w:r>
        <w:rPr>
          <w:lang w:val="sr-Latn-CS"/>
        </w:rPr>
        <w:t>Odrediti resurse koji će biti potrebni za testiranje i proceniti vreme i trud koji treba uložiti pri t</w:t>
      </w:r>
      <w:r>
        <w:rPr>
          <w:lang w:val="sr-Latn-CS"/>
        </w:rPr>
        <w:t>estiranje.</w:t>
      </w:r>
    </w:p>
    <w:p w:rsidR="00000000" w:rsidRDefault="006807CD">
      <w:pPr>
        <w:pStyle w:val="BodyText"/>
        <w:numPr>
          <w:ilvl w:val="0"/>
          <w:numId w:val="2"/>
        </w:numPr>
        <w:tabs>
          <w:tab w:val="left" w:pos="1080"/>
        </w:tabs>
        <w:ind w:left="1080"/>
        <w:rPr>
          <w:lang w:val="sr-Latn-CS"/>
        </w:rPr>
      </w:pPr>
      <w:r>
        <w:rPr>
          <w:lang w:val="sr-Latn-CS"/>
        </w:rPr>
        <w:t xml:space="preserve">Navesti dokumente koji će opisati rezultate testiranja. </w:t>
      </w:r>
    </w:p>
    <w:p w:rsidR="00000000" w:rsidRDefault="006807CD">
      <w:pPr>
        <w:pStyle w:val="Heading1"/>
        <w:rPr>
          <w:lang w:val="sr-Latn-CS"/>
        </w:rPr>
      </w:pPr>
      <w:bookmarkStart w:id="2" w:name="__RefHeading___Toc166369059"/>
      <w:bookmarkEnd w:id="2"/>
      <w:r>
        <w:rPr>
          <w:lang w:val="sr-Latn-CS"/>
        </w:rPr>
        <w:t>Opseg</w:t>
      </w:r>
    </w:p>
    <w:p w:rsidR="00000000" w:rsidRDefault="006807CD">
      <w:pPr>
        <w:pStyle w:val="bodytext0"/>
        <w:ind w:left="720"/>
        <w:rPr>
          <w:lang w:val="sr-Latn-CS"/>
        </w:rPr>
      </w:pPr>
      <w:r>
        <w:rPr>
          <w:lang w:val="sr-Latn-CS"/>
        </w:rPr>
        <w:t xml:space="preserve">Plan testiranja se odnosi na integraciju sistema i proveru izvršne verzije aplikacije Izaberry.me. </w:t>
      </w:r>
    </w:p>
    <w:p w:rsidR="00000000" w:rsidRDefault="006807CD">
      <w:pPr>
        <w:pStyle w:val="bodytext0"/>
        <w:ind w:left="720"/>
        <w:rPr>
          <w:lang w:val="sr-Latn-CS"/>
        </w:rPr>
      </w:pPr>
      <w:r>
        <w:rPr>
          <w:lang w:val="sr-Latn-CS"/>
        </w:rPr>
        <w:t>Plan testiranja ne opisuje testiranje pojedinačnih komponenti sistema, jer se pret</w:t>
      </w:r>
      <w:r>
        <w:rPr>
          <w:lang w:val="sr-Latn-CS"/>
        </w:rPr>
        <w:t xml:space="preserve">postavlja se da je svaki od programera izvršio kompletno testiranje koda pre njegovog dodavanja u sistem, korišćenjem metode crne kutije. </w:t>
      </w:r>
    </w:p>
    <w:p w:rsidR="00000000" w:rsidRDefault="006807CD">
      <w:pPr>
        <w:pStyle w:val="bodytext0"/>
        <w:ind w:left="720"/>
        <w:rPr>
          <w:lang w:val="sr-Latn-CS"/>
        </w:rPr>
      </w:pPr>
      <w:r>
        <w:rPr>
          <w:lang w:val="sr-Latn-CS"/>
        </w:rPr>
        <w:t>Plan testiranja će se odnositi na:</w:t>
      </w:r>
    </w:p>
    <w:p w:rsidR="00000000" w:rsidRDefault="006807CD">
      <w:pPr>
        <w:pStyle w:val="BodyText"/>
        <w:numPr>
          <w:ilvl w:val="0"/>
          <w:numId w:val="2"/>
        </w:numPr>
        <w:tabs>
          <w:tab w:val="left" w:pos="1080"/>
        </w:tabs>
        <w:ind w:left="1080"/>
        <w:rPr>
          <w:lang w:val="sr-Latn-CS"/>
        </w:rPr>
      </w:pPr>
      <w:r>
        <w:rPr>
          <w:lang w:val="sr-Latn-CS"/>
        </w:rPr>
        <w:t>testiranje interfejsa prema različitim tipovima korisnika,</w:t>
      </w:r>
    </w:p>
    <w:p w:rsidR="00000000" w:rsidRDefault="006807CD">
      <w:pPr>
        <w:pStyle w:val="BodyText"/>
        <w:numPr>
          <w:ilvl w:val="0"/>
          <w:numId w:val="2"/>
        </w:numPr>
        <w:tabs>
          <w:tab w:val="left" w:pos="1080"/>
        </w:tabs>
        <w:ind w:left="1080"/>
        <w:rPr>
          <w:lang w:val="sr-Latn-CS"/>
        </w:rPr>
      </w:pPr>
      <w:r>
        <w:rPr>
          <w:lang w:val="sr-Latn-CS"/>
        </w:rPr>
        <w:t>testiranje komunikacije</w:t>
      </w:r>
      <w:r>
        <w:rPr>
          <w:lang w:val="sr-Latn-CS"/>
        </w:rPr>
        <w:t xml:space="preserve"> sa bazom podataka,</w:t>
      </w:r>
    </w:p>
    <w:p w:rsidR="00000000" w:rsidRDefault="006807CD">
      <w:pPr>
        <w:pStyle w:val="BodyText"/>
        <w:numPr>
          <w:ilvl w:val="0"/>
          <w:numId w:val="2"/>
        </w:numPr>
        <w:tabs>
          <w:tab w:val="left" w:pos="1080"/>
        </w:tabs>
        <w:ind w:left="1080"/>
        <w:rPr>
          <w:lang w:val="sr-Latn-CS"/>
        </w:rPr>
      </w:pPr>
      <w:r>
        <w:rPr>
          <w:lang w:val="sr-Latn-CS"/>
        </w:rPr>
        <w:t>testiranje komunikacije komponenti aplikacije,</w:t>
      </w:r>
    </w:p>
    <w:p w:rsidR="00000000" w:rsidRDefault="006807CD">
      <w:pPr>
        <w:pStyle w:val="BodyText"/>
        <w:numPr>
          <w:ilvl w:val="0"/>
          <w:numId w:val="2"/>
        </w:numPr>
        <w:tabs>
          <w:tab w:val="left" w:pos="1080"/>
        </w:tabs>
        <w:ind w:left="1080"/>
        <w:rPr>
          <w:lang w:val="sr-Latn-CS"/>
        </w:rPr>
      </w:pPr>
      <w:r>
        <w:rPr>
          <w:lang w:val="sr-Latn-CS"/>
        </w:rPr>
        <w:t>testiranje funkcionalnosti izvršne verzije aplikacije i</w:t>
      </w:r>
    </w:p>
    <w:p w:rsidR="00000000" w:rsidRDefault="006807CD">
      <w:pPr>
        <w:pStyle w:val="BodyText"/>
        <w:numPr>
          <w:ilvl w:val="0"/>
          <w:numId w:val="2"/>
        </w:numPr>
        <w:tabs>
          <w:tab w:val="left" w:pos="1080"/>
        </w:tabs>
        <w:ind w:left="1080"/>
        <w:rPr>
          <w:lang w:val="sr-Latn-CS"/>
        </w:rPr>
      </w:pPr>
      <w:r>
        <w:rPr>
          <w:lang w:val="sr-Latn-CS"/>
        </w:rPr>
        <w:t>testiranje kritičnih performansi aplikacije.</w:t>
      </w:r>
    </w:p>
    <w:p w:rsidR="00000000" w:rsidRDefault="006807CD">
      <w:pPr>
        <w:pStyle w:val="Heading1"/>
        <w:rPr>
          <w:lang w:val="sr-Latn-CS"/>
        </w:rPr>
      </w:pPr>
      <w:bookmarkStart w:id="3" w:name="__RefHeading___Toc166369060"/>
      <w:bookmarkEnd w:id="3"/>
      <w:r>
        <w:rPr>
          <w:lang w:val="sr-Latn-CS"/>
        </w:rPr>
        <w:t>Reference</w:t>
      </w:r>
    </w:p>
    <w:p w:rsidR="00000000" w:rsidRDefault="006807CD">
      <w:pPr>
        <w:pStyle w:val="BodyText"/>
        <w:rPr>
          <w:lang w:val="sr-Latn-CS"/>
        </w:rPr>
      </w:pPr>
      <w:r>
        <w:rPr>
          <w:lang w:val="sr-Latn-CS"/>
        </w:rPr>
        <w:t>Reference na osnovu kojih će biti napisan Plan testiranja su:</w:t>
      </w:r>
    </w:p>
    <w:p w:rsidR="00000000" w:rsidRDefault="006807CD">
      <w:pPr>
        <w:pStyle w:val="BodyText"/>
        <w:numPr>
          <w:ilvl w:val="0"/>
          <w:numId w:val="3"/>
        </w:numPr>
        <w:ind w:left="1440"/>
        <w:rPr>
          <w:lang w:val="sr-Latn-CS"/>
        </w:rPr>
      </w:pPr>
      <w:r>
        <w:rPr>
          <w:lang w:val="sr-Latn-CS"/>
        </w:rPr>
        <w:t xml:space="preserve">Vizija sistema </w:t>
      </w:r>
      <w:r>
        <w:rPr>
          <w:lang w:val="sr-Latn-CS"/>
        </w:rPr>
        <w:t>i</w:t>
      </w:r>
      <w:r>
        <w:rPr>
          <w:lang w:val="sr-Latn-CS"/>
        </w:rPr>
        <w:t>zaberry.me</w:t>
      </w:r>
      <w:r>
        <w:rPr>
          <w:lang w:val="sr-Latn-CS"/>
        </w:rPr>
        <w:t>,</w:t>
      </w:r>
    </w:p>
    <w:p w:rsidR="00000000" w:rsidRDefault="006807CD">
      <w:pPr>
        <w:pStyle w:val="BodyText"/>
        <w:numPr>
          <w:ilvl w:val="0"/>
          <w:numId w:val="3"/>
        </w:numPr>
        <w:ind w:left="1440"/>
        <w:rPr>
          <w:lang w:val="sr-Latn-CS"/>
        </w:rPr>
      </w:pPr>
      <w:r>
        <w:rPr>
          <w:lang w:val="sr-Latn-CS"/>
        </w:rPr>
        <w:t xml:space="preserve">Specifikacija zahteva sistema </w:t>
      </w:r>
      <w:r>
        <w:rPr>
          <w:lang w:val="sr-Latn-CS"/>
        </w:rPr>
        <w:t>izaberry.me</w:t>
      </w:r>
      <w:r>
        <w:rPr>
          <w:lang w:val="sr-Latn-CS"/>
        </w:rPr>
        <w:t xml:space="preserve"> i</w:t>
      </w:r>
    </w:p>
    <w:p w:rsidR="00000000" w:rsidRDefault="006807CD">
      <w:pPr>
        <w:pStyle w:val="BodyText"/>
        <w:numPr>
          <w:ilvl w:val="0"/>
          <w:numId w:val="3"/>
        </w:numPr>
        <w:ind w:left="1440"/>
        <w:rPr>
          <w:lang w:val="sr-Latn-CS"/>
        </w:rPr>
      </w:pPr>
      <w:r>
        <w:rPr>
          <w:lang w:val="sr-Latn-CS"/>
        </w:rPr>
        <w:t xml:space="preserve">Detaljno – arhitekturni projekat </w:t>
      </w:r>
      <w:r>
        <w:rPr>
          <w:lang w:val="sr-Latn-CS"/>
        </w:rPr>
        <w:t>izaberry.me</w:t>
      </w:r>
      <w:r>
        <w:rPr>
          <w:lang w:val="sr-Latn-CS"/>
        </w:rPr>
        <w:t>.</w:t>
      </w:r>
    </w:p>
    <w:p w:rsidR="00000000" w:rsidRDefault="006807CD">
      <w:pPr>
        <w:pStyle w:val="Heading1"/>
        <w:rPr>
          <w:lang w:val="sr-Latn-CS"/>
        </w:rPr>
      </w:pPr>
      <w:bookmarkStart w:id="4" w:name="__RefHeading___Toc166369061"/>
      <w:bookmarkEnd w:id="4"/>
      <w:r>
        <w:rPr>
          <w:lang w:val="sr-Latn-CS"/>
        </w:rPr>
        <w:t>Zahtevi za testiranje</w:t>
      </w:r>
    </w:p>
    <w:p w:rsidR="00000000" w:rsidRDefault="006807CD">
      <w:pPr>
        <w:pStyle w:val="BodyText"/>
        <w:rPr>
          <w:rFonts w:ascii="Arial" w:hAnsi="Arial" w:cs="Arial"/>
          <w:b/>
          <w:lang w:val="sr-Latn-CS"/>
        </w:rPr>
      </w:pPr>
      <w:r>
        <w:rPr>
          <w:lang w:val="sr-Latn-CS"/>
        </w:rPr>
        <w:t>U ovom odeljku biće navedeni oni elementi sistema koje je potrebno testirati (slučajevi korišćenja, funkcionalni i nefunkcionalni za</w:t>
      </w:r>
      <w:r>
        <w:rPr>
          <w:lang w:val="sr-Latn-CS"/>
        </w:rPr>
        <w:t xml:space="preserve">htevi). Ovde će biti opisano samo šta je potrebno testirati, dok će detalji o samim testovima biti navedeni kasnije u dokumentu Test specifikacija. </w:t>
      </w:r>
    </w:p>
    <w:p w:rsidR="00000000" w:rsidRDefault="006807CD">
      <w:pPr>
        <w:pStyle w:val="BodyText"/>
        <w:rPr>
          <w:lang w:val="sr-Latn-CS"/>
        </w:rPr>
      </w:pPr>
      <w:r>
        <w:rPr>
          <w:rFonts w:ascii="Arial" w:hAnsi="Arial" w:cs="Arial"/>
          <w:b/>
          <w:lang w:val="sr-Latn-CS"/>
        </w:rPr>
        <w:t>Testiranje podataka i integriteta baze podataka (</w:t>
      </w:r>
      <w:r>
        <w:rPr>
          <w:rFonts w:ascii="Arial" w:hAnsi="Arial" w:cs="Arial"/>
          <w:b/>
        </w:rPr>
        <w:t>Data and Database Integrity Testing</w:t>
      </w:r>
      <w:r>
        <w:rPr>
          <w:rFonts w:ascii="Arial" w:hAnsi="Arial" w:cs="Arial"/>
          <w:b/>
          <w:lang w:val="sr-Latn-CS"/>
        </w:rPr>
        <w:t>)</w:t>
      </w:r>
    </w:p>
    <w:p w:rsidR="00000000" w:rsidRDefault="006807CD">
      <w:pPr>
        <w:pStyle w:val="BodyText"/>
        <w:rPr>
          <w:lang w:val="sr-Latn-CS"/>
        </w:rPr>
      </w:pPr>
      <w:r>
        <w:rPr>
          <w:lang w:val="sr-Latn-CS"/>
        </w:rPr>
        <w:tab/>
        <w:t xml:space="preserve">Proveriti mogućnost </w:t>
      </w:r>
      <w:r>
        <w:rPr>
          <w:lang w:val="sr-Latn-CS"/>
        </w:rPr>
        <w:t>pristupa bazi Izaberry.me.</w:t>
      </w:r>
    </w:p>
    <w:p w:rsidR="00000000" w:rsidRDefault="006807CD">
      <w:pPr>
        <w:pStyle w:val="BodyText"/>
        <w:rPr>
          <w:lang w:val="sr-Latn-CS"/>
        </w:rPr>
      </w:pPr>
      <w:r>
        <w:rPr>
          <w:lang w:val="sr-Latn-CS"/>
        </w:rPr>
        <w:tab/>
        <w:t>Proveriti mogućnost istovremenog pristupa istim podacima radi čitanja.</w:t>
      </w:r>
      <w:r>
        <w:rPr>
          <w:lang w:val="sr-Latn-CS"/>
        </w:rPr>
        <w:tab/>
      </w:r>
    </w:p>
    <w:p w:rsidR="00000000" w:rsidRDefault="006807CD">
      <w:pPr>
        <w:pStyle w:val="BodyText"/>
        <w:rPr>
          <w:lang w:val="sr-Latn-CS"/>
        </w:rPr>
      </w:pPr>
      <w:r>
        <w:rPr>
          <w:lang w:val="sr-Latn-CS"/>
        </w:rPr>
        <w:tab/>
        <w:t>Proveriti zaključavanje podataka tokom pristupa bazi radi ažuriranja.</w:t>
      </w:r>
    </w:p>
    <w:p w:rsidR="00000000" w:rsidRDefault="006807CD">
      <w:pPr>
        <w:pStyle w:val="BodyText"/>
        <w:rPr>
          <w:rFonts w:ascii="Arial" w:hAnsi="Arial" w:cs="Arial"/>
          <w:b/>
          <w:lang w:val="sr-Latn-CS"/>
        </w:rPr>
      </w:pPr>
      <w:r>
        <w:rPr>
          <w:lang w:val="sr-Latn-CS"/>
        </w:rPr>
        <w:tab/>
        <w:t>Proveriti tačnost podataka koji se pribavljaju iz baze.</w:t>
      </w:r>
    </w:p>
    <w:p w:rsidR="00000000" w:rsidRDefault="006807CD">
      <w:pPr>
        <w:pStyle w:val="BodyText"/>
        <w:rPr>
          <w:lang w:val="sr-Latn-CS"/>
        </w:rPr>
      </w:pPr>
      <w:r>
        <w:rPr>
          <w:rFonts w:ascii="Arial" w:hAnsi="Arial" w:cs="Arial"/>
          <w:b/>
          <w:lang w:val="sr-Latn-CS"/>
        </w:rPr>
        <w:t>Testiranje sistema – funkcio</w:t>
      </w:r>
      <w:r>
        <w:rPr>
          <w:rFonts w:ascii="Arial" w:hAnsi="Arial" w:cs="Arial"/>
          <w:b/>
          <w:lang w:val="sr-Latn-CS"/>
        </w:rPr>
        <w:t>nalno testiranje (</w:t>
      </w:r>
      <w:r>
        <w:rPr>
          <w:rFonts w:ascii="Arial" w:hAnsi="Arial" w:cs="Arial"/>
          <w:b/>
        </w:rPr>
        <w:t>System Testing – functional testing</w:t>
      </w:r>
      <w:r>
        <w:rPr>
          <w:rFonts w:ascii="Arial" w:hAnsi="Arial" w:cs="Arial"/>
          <w:b/>
          <w:lang w:val="sr-Latn-CS"/>
        </w:rPr>
        <w:t>)</w:t>
      </w:r>
    </w:p>
    <w:p w:rsidR="00000000" w:rsidRDefault="006807CD">
      <w:pPr>
        <w:pStyle w:val="BodyText"/>
        <w:ind w:left="1440"/>
        <w:rPr>
          <w:lang w:val="sr-Latn-CS"/>
        </w:rPr>
      </w:pPr>
      <w:r>
        <w:rPr>
          <w:lang w:val="sr-Latn-CS"/>
        </w:rPr>
        <w:t>Proveriti slučaj korišćenja Pregled osnovnih informacija o predmetu.</w:t>
      </w:r>
    </w:p>
    <w:p w:rsidR="00000000" w:rsidRDefault="006807CD">
      <w:pPr>
        <w:pStyle w:val="BodyText"/>
        <w:ind w:left="1440"/>
        <w:rPr>
          <w:lang w:val="sr-Latn-CS"/>
        </w:rPr>
      </w:pPr>
      <w:r>
        <w:rPr>
          <w:lang w:val="sr-Latn-CS"/>
        </w:rPr>
        <w:t>Proveriti slučaj korišćenja Pregled spiska članova.</w:t>
      </w:r>
    </w:p>
    <w:p w:rsidR="00000000" w:rsidRDefault="006807CD">
      <w:pPr>
        <w:pStyle w:val="BodyText"/>
        <w:ind w:left="1440"/>
        <w:rPr>
          <w:lang w:val="sr-Latn-CS"/>
        </w:rPr>
      </w:pPr>
      <w:r>
        <w:rPr>
          <w:lang w:val="sr-Latn-CS"/>
        </w:rPr>
        <w:t>Proveriti slučaj korišćenja Pregled podataka o određenom članu portala.</w:t>
      </w:r>
    </w:p>
    <w:p w:rsidR="00000000" w:rsidRDefault="006807CD">
      <w:pPr>
        <w:pStyle w:val="BodyText"/>
        <w:ind w:left="1440"/>
        <w:rPr>
          <w:lang w:val="sr-Latn-CS"/>
        </w:rPr>
      </w:pPr>
      <w:r>
        <w:rPr>
          <w:lang w:val="sr-Latn-CS"/>
        </w:rPr>
        <w:t>Proverit</w:t>
      </w:r>
      <w:r>
        <w:rPr>
          <w:lang w:val="sr-Latn-CS"/>
        </w:rPr>
        <w:t>i slučaj korišćenja Pregled publikacija po studentu</w:t>
      </w:r>
    </w:p>
    <w:p w:rsidR="00000000" w:rsidRDefault="006807CD">
      <w:pPr>
        <w:pStyle w:val="BodyText"/>
        <w:ind w:left="1440"/>
        <w:rPr>
          <w:lang w:val="sr-Latn-CS"/>
        </w:rPr>
      </w:pPr>
      <w:r>
        <w:rPr>
          <w:lang w:val="sr-Latn-CS"/>
        </w:rPr>
        <w:t>Proveriti slučaj korišćenja Pregled publikacija po tipu.</w:t>
      </w:r>
    </w:p>
    <w:p w:rsidR="00000000" w:rsidRDefault="006807CD">
      <w:pPr>
        <w:pStyle w:val="BodyText"/>
        <w:ind w:left="1440"/>
        <w:rPr>
          <w:lang w:val="sr-Latn-CS"/>
        </w:rPr>
      </w:pPr>
      <w:r>
        <w:rPr>
          <w:lang w:val="sr-Latn-CS"/>
        </w:rPr>
        <w:t>Proveriti slučaj korišćenja Pregled podataka o određenom predmetu.</w:t>
      </w:r>
    </w:p>
    <w:p w:rsidR="00000000" w:rsidRDefault="006807CD">
      <w:pPr>
        <w:pStyle w:val="BodyText"/>
        <w:ind w:left="1440"/>
        <w:rPr>
          <w:lang w:val="sr-Latn-CS"/>
        </w:rPr>
      </w:pPr>
      <w:r>
        <w:rPr>
          <w:lang w:val="sr-Latn-CS"/>
        </w:rPr>
        <w:t>Proveriti slu</w:t>
      </w:r>
      <w:r>
        <w:rPr>
          <w:lang w:val="sr-Latn-RS"/>
        </w:rPr>
        <w:t>čaj korišćenja Uradi test ya izbor izbornih predmeta.</w:t>
      </w:r>
    </w:p>
    <w:p w:rsidR="00000000" w:rsidRDefault="006807CD">
      <w:pPr>
        <w:pStyle w:val="BodyText"/>
        <w:ind w:left="1440"/>
        <w:rPr>
          <w:lang w:val="sr-Latn-CS"/>
        </w:rPr>
      </w:pPr>
      <w:r>
        <w:rPr>
          <w:lang w:val="sr-Latn-CS"/>
        </w:rPr>
        <w:t>Proveriti slu</w:t>
      </w:r>
      <w:r>
        <w:rPr>
          <w:lang w:val="sr-Latn-CS"/>
        </w:rPr>
        <w:t>čaj korišćenja Prijavljivanje.</w:t>
      </w:r>
    </w:p>
    <w:p w:rsidR="00000000" w:rsidRDefault="006807CD">
      <w:pPr>
        <w:pStyle w:val="BodyText"/>
        <w:ind w:left="1440"/>
        <w:rPr>
          <w:lang w:val="sr-Latn-CS"/>
        </w:rPr>
      </w:pPr>
      <w:r>
        <w:rPr>
          <w:lang w:val="sr-Latn-CS"/>
        </w:rPr>
        <w:t>Proveriti slučaj korišćenja Ažuriranje podataka o članu.</w:t>
      </w:r>
    </w:p>
    <w:p w:rsidR="00000000" w:rsidRDefault="006807CD">
      <w:pPr>
        <w:pStyle w:val="BodyText"/>
        <w:ind w:left="1440"/>
        <w:rPr>
          <w:lang w:val="sr-Latn-CS"/>
        </w:rPr>
      </w:pPr>
      <w:r>
        <w:rPr>
          <w:lang w:val="sr-Latn-CS"/>
        </w:rPr>
        <w:t>Proveriti slučaj korišćenja Dodavanje nove literature.</w:t>
      </w:r>
    </w:p>
    <w:p w:rsidR="00000000" w:rsidRDefault="006807CD">
      <w:pPr>
        <w:pStyle w:val="BodyText"/>
        <w:ind w:left="1440"/>
        <w:rPr>
          <w:lang w:val="sr-Latn-CS"/>
        </w:rPr>
      </w:pPr>
      <w:r>
        <w:rPr>
          <w:lang w:val="sr-Latn-CS"/>
        </w:rPr>
        <w:t>Proveriti slučaj korišćenja Brisanje postojeće literature.</w:t>
      </w:r>
    </w:p>
    <w:p w:rsidR="00000000" w:rsidRDefault="006807CD">
      <w:pPr>
        <w:pStyle w:val="BodyText"/>
        <w:ind w:left="1440"/>
        <w:rPr>
          <w:lang w:val="sr-Latn-CS"/>
        </w:rPr>
      </w:pPr>
      <w:r>
        <w:rPr>
          <w:lang w:val="sr-Latn-CS"/>
        </w:rPr>
        <w:t>Proveriti slučaj korišćenja Ažuriranje osnovnih podata</w:t>
      </w:r>
      <w:r>
        <w:rPr>
          <w:lang w:val="sr-Latn-CS"/>
        </w:rPr>
        <w:t xml:space="preserve">ka o predmetu. </w:t>
      </w:r>
    </w:p>
    <w:p w:rsidR="00000000" w:rsidRDefault="006807CD">
      <w:pPr>
        <w:pStyle w:val="BodyText"/>
        <w:ind w:left="1440"/>
        <w:rPr>
          <w:lang w:val="sr-Latn-CS"/>
        </w:rPr>
      </w:pPr>
      <w:r>
        <w:rPr>
          <w:lang w:val="sr-Latn-CS"/>
        </w:rPr>
        <w:t>Proveriti slučaj korišćenja Ažuriranje podataka o predmetima.</w:t>
      </w:r>
    </w:p>
    <w:p w:rsidR="00000000" w:rsidRDefault="006807CD">
      <w:pPr>
        <w:pStyle w:val="BodyText"/>
        <w:ind w:left="1440"/>
        <w:rPr>
          <w:lang w:val="sr-Latn-CS"/>
        </w:rPr>
      </w:pPr>
      <w:r>
        <w:rPr>
          <w:lang w:val="sr-Latn-CS"/>
        </w:rPr>
        <w:t>Proveriti slučaj korišćenja Dodavanje novih predmeta.</w:t>
      </w:r>
    </w:p>
    <w:p w:rsidR="00000000" w:rsidRDefault="006807CD">
      <w:pPr>
        <w:pStyle w:val="BodyText"/>
        <w:ind w:left="1440"/>
        <w:rPr>
          <w:lang w:val="sr-Latn-CS"/>
        </w:rPr>
      </w:pPr>
      <w:r>
        <w:rPr>
          <w:lang w:val="sr-Latn-CS"/>
        </w:rPr>
        <w:t>Proveriti slučaj korišćenja Brisanje postojećih predmeta.</w:t>
      </w:r>
    </w:p>
    <w:p w:rsidR="00000000" w:rsidRDefault="006807CD">
      <w:pPr>
        <w:pStyle w:val="BodyText"/>
        <w:ind w:left="1440"/>
        <w:rPr>
          <w:lang w:val="sr-Latn-CS"/>
        </w:rPr>
      </w:pPr>
      <w:r>
        <w:rPr>
          <w:lang w:val="sr-Latn-CS"/>
        </w:rPr>
        <w:t>Proveriti slučaj korišćenja Kreiranje novog člana.</w:t>
      </w:r>
    </w:p>
    <w:p w:rsidR="00000000" w:rsidRDefault="006807CD">
      <w:pPr>
        <w:pStyle w:val="BodyText"/>
        <w:ind w:left="1440"/>
        <w:rPr>
          <w:lang w:val="sr-Latn-CS"/>
        </w:rPr>
      </w:pPr>
      <w:r>
        <w:rPr>
          <w:lang w:val="sr-Latn-CS"/>
        </w:rPr>
        <w:t>Proveriti sluča</w:t>
      </w:r>
      <w:r>
        <w:rPr>
          <w:lang w:val="sr-Latn-CS"/>
        </w:rPr>
        <w:t>j korišćenja Brisanje postojećeg člana.</w:t>
      </w:r>
    </w:p>
    <w:p w:rsidR="00000000" w:rsidRDefault="006807CD">
      <w:pPr>
        <w:pStyle w:val="BodyText"/>
        <w:ind w:left="1440"/>
        <w:rPr>
          <w:lang w:val="sr-Latn-CS"/>
        </w:rPr>
      </w:pPr>
      <w:r>
        <w:rPr>
          <w:lang w:val="sr-Latn-CS"/>
        </w:rPr>
        <w:t>Proveriti slučaj korišćenja Arhiviranje postojećeg člana.</w:t>
      </w:r>
    </w:p>
    <w:p w:rsidR="00000000" w:rsidRDefault="006807CD">
      <w:pPr>
        <w:pStyle w:val="BodyText"/>
        <w:ind w:left="1440"/>
        <w:rPr>
          <w:lang w:val="sr-Latn-CS"/>
        </w:rPr>
      </w:pPr>
      <w:r>
        <w:rPr>
          <w:lang w:val="sr-Latn-CS"/>
        </w:rPr>
        <w:t>Proveriti slučaj korišćenja Kreiranje stikera i njegovo dodavanje.</w:t>
      </w:r>
    </w:p>
    <w:p w:rsidR="00000000" w:rsidRDefault="006807CD">
      <w:pPr>
        <w:pStyle w:val="BodyText"/>
        <w:ind w:left="1440"/>
        <w:rPr>
          <w:lang w:val="sr-Latn-CS"/>
        </w:rPr>
      </w:pPr>
      <w:r>
        <w:rPr>
          <w:lang w:val="sr-Latn-CS"/>
        </w:rPr>
        <w:t>Severska komponenta sistema treba da funkcioniše na računaru pod operativnim sistemom Linux</w:t>
      </w:r>
      <w:r>
        <w:rPr>
          <w:lang w:val="sr-Latn-CS"/>
        </w:rPr>
        <w:t>.</w:t>
      </w:r>
    </w:p>
    <w:p w:rsidR="00000000" w:rsidRDefault="006807CD">
      <w:pPr>
        <w:pStyle w:val="BodyText"/>
        <w:ind w:left="1440"/>
        <w:rPr>
          <w:lang w:val="sr-Latn-CS"/>
        </w:rPr>
      </w:pPr>
      <w:r>
        <w:rPr>
          <w:lang w:val="sr-Latn-CS"/>
        </w:rPr>
        <w:t>Severska komponenta sistema treba da funkcioniše na računaru pod operativnim sistemom Windows.</w:t>
      </w:r>
    </w:p>
    <w:p w:rsidR="00000000" w:rsidRDefault="006807CD">
      <w:pPr>
        <w:pStyle w:val="BodyText"/>
        <w:ind w:left="1440"/>
        <w:rPr>
          <w:rFonts w:ascii="Arial" w:hAnsi="Arial" w:cs="Arial"/>
          <w:b/>
          <w:lang w:val="sr-Latn-CS"/>
        </w:rPr>
      </w:pPr>
      <w:r>
        <w:rPr>
          <w:lang w:val="sr-Latn-CS"/>
        </w:rPr>
        <w:t>Klijentska komponenta sistema treba da funkcioniše na računaru Pentium I sa 128MB operativne memorije (Specifikacija zahteva, odeljak 7.6).</w:t>
      </w:r>
    </w:p>
    <w:p w:rsidR="00000000" w:rsidRDefault="006807CD">
      <w:pPr>
        <w:pStyle w:val="BodyText"/>
        <w:rPr>
          <w:lang w:val="sr-Latn-CS"/>
        </w:rPr>
      </w:pPr>
      <w:r>
        <w:rPr>
          <w:rFonts w:ascii="Arial" w:hAnsi="Arial" w:cs="Arial"/>
          <w:b/>
          <w:lang w:val="sr-Latn-CS"/>
        </w:rPr>
        <w:t>Testiranje poslovno</w:t>
      </w:r>
      <w:r>
        <w:rPr>
          <w:rFonts w:ascii="Arial" w:hAnsi="Arial" w:cs="Arial"/>
          <w:b/>
          <w:lang w:val="sr-Latn-CS"/>
        </w:rPr>
        <w:t>g ciklusa (</w:t>
      </w:r>
      <w:r>
        <w:rPr>
          <w:rFonts w:ascii="Arial" w:hAnsi="Arial" w:cs="Arial"/>
          <w:b/>
        </w:rPr>
        <w:t>Business Cycle Testing</w:t>
      </w:r>
      <w:r>
        <w:rPr>
          <w:rFonts w:ascii="Arial" w:hAnsi="Arial" w:cs="Arial"/>
          <w:b/>
          <w:lang w:val="sr-Latn-CS"/>
        </w:rPr>
        <w:t>)</w:t>
      </w:r>
    </w:p>
    <w:p w:rsidR="00000000" w:rsidRDefault="006807CD">
      <w:pPr>
        <w:pStyle w:val="BodyText"/>
        <w:ind w:left="1440"/>
        <w:rPr>
          <w:lang w:val="sr-Latn-CS"/>
        </w:rPr>
      </w:pPr>
      <w:r>
        <w:rPr>
          <w:lang w:val="sr-Latn-CS"/>
        </w:rPr>
        <w:t>Proveriti posledice operacije dodavanja novog člana portala.</w:t>
      </w:r>
    </w:p>
    <w:p w:rsidR="00000000" w:rsidRDefault="006807CD">
      <w:pPr>
        <w:pStyle w:val="BodyText"/>
        <w:ind w:left="1440"/>
        <w:rPr>
          <w:lang w:val="sr-Latn-CS"/>
        </w:rPr>
      </w:pPr>
      <w:r>
        <w:rPr>
          <w:lang w:val="sr-Latn-CS"/>
        </w:rPr>
        <w:t>Proveriti posledice operacije arhiviranja postojećeg člana portala.</w:t>
      </w:r>
    </w:p>
    <w:p w:rsidR="00000000" w:rsidRDefault="006807CD">
      <w:pPr>
        <w:pStyle w:val="BodyText"/>
        <w:ind w:left="1440"/>
        <w:rPr>
          <w:rFonts w:ascii="Arial" w:hAnsi="Arial" w:cs="Arial"/>
          <w:b/>
          <w:lang w:val="sr-Latn-CS"/>
        </w:rPr>
      </w:pPr>
      <w:r>
        <w:rPr>
          <w:lang w:val="sr-Latn-CS"/>
        </w:rPr>
        <w:t>Proveriti posledice operacije definisanja novog projekta.</w:t>
      </w:r>
    </w:p>
    <w:p w:rsidR="00000000" w:rsidRDefault="006807CD">
      <w:pPr>
        <w:pStyle w:val="BodyText"/>
        <w:rPr>
          <w:lang w:val="sr-Latn-CS"/>
        </w:rPr>
      </w:pPr>
      <w:r>
        <w:rPr>
          <w:rFonts w:ascii="Arial" w:hAnsi="Arial" w:cs="Arial"/>
          <w:b/>
          <w:lang w:val="sr-Latn-CS"/>
        </w:rPr>
        <w:t xml:space="preserve">Testiranje korisničkog interfejsa </w:t>
      </w:r>
      <w:r>
        <w:rPr>
          <w:rFonts w:ascii="Arial" w:hAnsi="Arial" w:cs="Arial"/>
          <w:b/>
          <w:lang w:val="sr-Latn-CS"/>
        </w:rPr>
        <w:t>(</w:t>
      </w:r>
      <w:r>
        <w:rPr>
          <w:rFonts w:ascii="Arial" w:hAnsi="Arial" w:cs="Arial"/>
          <w:b/>
        </w:rPr>
        <w:t>User Interface Testing</w:t>
      </w:r>
      <w:r>
        <w:rPr>
          <w:rFonts w:ascii="Arial" w:hAnsi="Arial" w:cs="Arial"/>
          <w:b/>
          <w:lang w:val="sr-Latn-CS"/>
        </w:rPr>
        <w:t>)</w:t>
      </w:r>
    </w:p>
    <w:p w:rsidR="00000000" w:rsidRDefault="006807CD">
      <w:pPr>
        <w:pStyle w:val="BodyText"/>
        <w:rPr>
          <w:lang w:val="sr-Latn-CS"/>
        </w:rPr>
      </w:pPr>
      <w:r>
        <w:rPr>
          <w:lang w:val="sr-Latn-CS"/>
        </w:rPr>
        <w:tab/>
        <w:t>Proveriti jednostavnost navigacije kroz skup prozora aplikacije.</w:t>
      </w:r>
    </w:p>
    <w:p w:rsidR="00000000" w:rsidRDefault="006807CD">
      <w:pPr>
        <w:pStyle w:val="BodyText"/>
        <w:rPr>
          <w:lang w:val="sr-Latn-CS"/>
        </w:rPr>
      </w:pPr>
      <w:r>
        <w:rPr>
          <w:lang w:val="sr-Latn-CS"/>
        </w:rPr>
        <w:tab/>
        <w:t>Proveriti da li izgled prozora aplikacije odgovara definisanim standardima za izradu korisničkog interfejsa.</w:t>
      </w:r>
    </w:p>
    <w:p w:rsidR="00000000" w:rsidRDefault="006807CD">
      <w:pPr>
        <w:pStyle w:val="BodyText"/>
        <w:rPr>
          <w:lang w:val="sr-Latn-CS"/>
        </w:rPr>
      </w:pPr>
      <w:r>
        <w:rPr>
          <w:lang w:val="sr-Latn-CS"/>
        </w:rPr>
        <w:tab/>
        <w:t>Proveriti da li korisnički interfejs omogućava jednost</w:t>
      </w:r>
      <w:r>
        <w:rPr>
          <w:lang w:val="sr-Latn-CS"/>
        </w:rPr>
        <w:t>avno i intuitivno korišćenje bez potrebe za organizovanjem dodatne obuke (Specifikacija zahteva, odeljak 7.2).</w:t>
      </w:r>
    </w:p>
    <w:p w:rsidR="00000000" w:rsidRDefault="006807CD">
      <w:pPr>
        <w:pStyle w:val="BodyText"/>
        <w:ind w:firstLine="720"/>
        <w:rPr>
          <w:lang w:val="sr-Latn-CS"/>
        </w:rPr>
      </w:pPr>
      <w:r>
        <w:rPr>
          <w:lang w:val="sr-Latn-CS"/>
        </w:rPr>
        <w:t>Sistem treba da bude lak za korišćenje i prilagođen korisnicima koji poseduju dobar nvo znanja rada na računaru (Vizija sistema, odeljak 5.2).</w:t>
      </w:r>
    </w:p>
    <w:p w:rsidR="00000000" w:rsidRDefault="006807CD">
      <w:pPr>
        <w:pStyle w:val="BodyText"/>
        <w:rPr>
          <w:rFonts w:ascii="Arial" w:hAnsi="Arial" w:cs="Arial"/>
          <w:b/>
          <w:lang w:val="sr-Latn-CS"/>
        </w:rPr>
      </w:pPr>
      <w:r>
        <w:rPr>
          <w:lang w:val="sr-Latn-CS"/>
        </w:rPr>
        <w:tab/>
        <w:t>P</w:t>
      </w:r>
      <w:r>
        <w:rPr>
          <w:lang w:val="sr-Latn-CS"/>
        </w:rPr>
        <w:t xml:space="preserve">roveriti da li </w:t>
      </w:r>
      <w:r>
        <w:rPr>
          <w:i/>
          <w:iCs/>
          <w:lang w:val="sr-Latn-CS"/>
        </w:rPr>
        <w:t>online</w:t>
      </w:r>
      <w:r>
        <w:rPr>
          <w:lang w:val="sr-Latn-CS"/>
        </w:rPr>
        <w:t xml:space="preserve"> uputstvo obezbeđuje adekvatnu podršku pri korišćenju naprednijih funkcionalnosti sistema (Vizija sistema, odeljak 12.2).</w:t>
      </w:r>
      <w:r>
        <w:rPr>
          <w:lang w:val="sr-Latn-CS"/>
        </w:rPr>
        <w:tab/>
      </w:r>
    </w:p>
    <w:p w:rsidR="00000000" w:rsidRDefault="006807CD">
      <w:pPr>
        <w:pStyle w:val="BodyText"/>
        <w:rPr>
          <w:lang w:val="sr-Latn-CS"/>
        </w:rPr>
      </w:pPr>
      <w:r>
        <w:rPr>
          <w:rFonts w:ascii="Arial" w:hAnsi="Arial" w:cs="Arial"/>
          <w:b/>
          <w:lang w:val="sr-Latn-CS"/>
        </w:rPr>
        <w:t>Testiranje performansi (</w:t>
      </w:r>
      <w:r>
        <w:rPr>
          <w:rFonts w:ascii="Arial" w:hAnsi="Arial" w:cs="Arial"/>
          <w:b/>
        </w:rPr>
        <w:t>Performance Testing</w:t>
      </w:r>
      <w:r>
        <w:rPr>
          <w:rFonts w:ascii="Arial" w:hAnsi="Arial" w:cs="Arial"/>
          <w:b/>
          <w:lang w:val="sr-Latn-CS"/>
        </w:rPr>
        <w:t>)</w:t>
      </w:r>
    </w:p>
    <w:p w:rsidR="00000000" w:rsidRDefault="006807CD">
      <w:pPr>
        <w:pStyle w:val="BodyText"/>
        <w:rPr>
          <w:lang w:val="sr-Latn-CS"/>
        </w:rPr>
      </w:pPr>
      <w:r>
        <w:rPr>
          <w:lang w:val="sr-Latn-CS"/>
        </w:rPr>
        <w:tab/>
        <w:t>Proveriti vreme potrebno za prijavljivanje na sistem.</w:t>
      </w:r>
    </w:p>
    <w:p w:rsidR="00000000" w:rsidRDefault="006807CD">
      <w:pPr>
        <w:pStyle w:val="BodyText"/>
        <w:rPr>
          <w:lang w:val="sr-Latn-CS"/>
        </w:rPr>
      </w:pPr>
      <w:r>
        <w:rPr>
          <w:lang w:val="sr-Latn-CS"/>
        </w:rPr>
        <w:tab/>
        <w:t>Proveriti v</w:t>
      </w:r>
      <w:r>
        <w:rPr>
          <w:lang w:val="sr-Latn-CS"/>
        </w:rPr>
        <w:t>reme potrebno za dodavanje novog predmeta.</w:t>
      </w:r>
    </w:p>
    <w:p w:rsidR="00000000" w:rsidRDefault="006807CD">
      <w:pPr>
        <w:pStyle w:val="BodyText"/>
        <w:rPr>
          <w:lang w:val="sr-Latn-CS"/>
        </w:rPr>
      </w:pPr>
      <w:r>
        <w:rPr>
          <w:lang w:val="sr-Latn-CS"/>
        </w:rPr>
        <w:tab/>
        <w:t>Proveriti vreme potrebno za dodavanje literature.</w:t>
      </w:r>
    </w:p>
    <w:p w:rsidR="00000000" w:rsidRDefault="006807CD">
      <w:pPr>
        <w:pStyle w:val="BodyText"/>
        <w:rPr>
          <w:rFonts w:ascii="Arial" w:hAnsi="Arial" w:cs="Arial"/>
          <w:b/>
          <w:lang w:val="sr-Latn-CS"/>
        </w:rPr>
      </w:pPr>
      <w:r>
        <w:rPr>
          <w:lang w:val="sr-Latn-CS"/>
        </w:rPr>
        <w:tab/>
        <w:t>Proveriti da li vreme potrebno za pristupanje bazi podataka u cilju izvršenje upita ne prelazi 5 sekundi (Specifikacija zahteva, odeljak 7.4).</w:t>
      </w:r>
    </w:p>
    <w:p w:rsidR="00000000" w:rsidRDefault="006807CD">
      <w:pPr>
        <w:pStyle w:val="BodyText"/>
        <w:rPr>
          <w:lang w:val="sr-Latn-CS"/>
        </w:rPr>
      </w:pPr>
      <w:r>
        <w:rPr>
          <w:rFonts w:ascii="Arial" w:hAnsi="Arial" w:cs="Arial"/>
          <w:b/>
          <w:lang w:val="sr-Latn-CS"/>
        </w:rPr>
        <w:t>Testiranje optereć</w:t>
      </w:r>
      <w:r>
        <w:rPr>
          <w:rFonts w:ascii="Arial" w:hAnsi="Arial" w:cs="Arial"/>
          <w:b/>
          <w:lang w:val="sr-Latn-CS"/>
        </w:rPr>
        <w:t>enja (Load Testing)</w:t>
      </w:r>
    </w:p>
    <w:p w:rsidR="00000000" w:rsidRDefault="006807CD">
      <w:pPr>
        <w:pStyle w:val="BodyText"/>
        <w:rPr>
          <w:lang w:val="sr-Latn-CS"/>
        </w:rPr>
      </w:pPr>
      <w:r>
        <w:rPr>
          <w:lang w:val="sr-Latn-CS"/>
        </w:rPr>
        <w:tab/>
        <w:t>Proveriti odziv sistema kada mu istovremeno pristupa 200 posetilaca.</w:t>
      </w:r>
    </w:p>
    <w:p w:rsidR="00000000" w:rsidRDefault="006807CD">
      <w:pPr>
        <w:pStyle w:val="BodyText"/>
        <w:rPr>
          <w:lang w:val="sr-Latn-CS" w:eastAsia="en-US"/>
        </w:rPr>
      </w:pPr>
      <w:r>
        <w:rPr>
          <w:lang w:val="sr-Latn-CS"/>
        </w:rPr>
        <w:tab/>
        <w:t xml:space="preserve">Proveriti odziv sistema kada 100 posetilaca istovremeno pristupa stranici </w:t>
      </w:r>
      <w:r>
        <w:rPr>
          <w:lang w:val="sr-Latn-CS" w:eastAsia="en-US"/>
        </w:rPr>
        <w:t>Pregled osnovnih podataka o predmetu.</w:t>
      </w:r>
    </w:p>
    <w:p w:rsidR="00000000" w:rsidRDefault="006807CD">
      <w:pPr>
        <w:pStyle w:val="BodyText"/>
        <w:rPr>
          <w:lang w:val="sr-Latn-CS" w:eastAsia="en-US"/>
        </w:rPr>
      </w:pPr>
      <w:r>
        <w:rPr>
          <w:lang w:val="sr-Latn-CS" w:eastAsia="en-US"/>
        </w:rPr>
        <w:tab/>
      </w:r>
      <w:r>
        <w:rPr>
          <w:lang w:val="sr-Latn-CS"/>
        </w:rPr>
        <w:t>Proveriti odziv sistema kada 50 posetilaca istovreme</w:t>
      </w:r>
      <w:r>
        <w:rPr>
          <w:lang w:val="sr-Latn-CS"/>
        </w:rPr>
        <w:t xml:space="preserve">no pristupa stranici </w:t>
      </w:r>
      <w:r>
        <w:rPr>
          <w:lang w:val="sr-Latn-CS" w:eastAsia="en-US"/>
        </w:rPr>
        <w:t>Pregled spiska predmeta.</w:t>
      </w:r>
    </w:p>
    <w:p w:rsidR="00000000" w:rsidRDefault="006807CD">
      <w:pPr>
        <w:pStyle w:val="BodyText"/>
        <w:rPr>
          <w:lang w:val="sr-Latn-CS"/>
        </w:rPr>
      </w:pPr>
      <w:r>
        <w:rPr>
          <w:lang w:val="sr-Latn-CS" w:eastAsia="en-US"/>
        </w:rPr>
        <w:tab/>
      </w:r>
      <w:r>
        <w:rPr>
          <w:lang w:val="sr-Latn-CS"/>
        </w:rPr>
        <w:t xml:space="preserve">Proveriti odziv sistema kada 50 posetilaca istovremeno pristupa stranici </w:t>
      </w:r>
      <w:r>
        <w:rPr>
          <w:lang w:val="sr-Latn-CS" w:eastAsia="en-US"/>
        </w:rPr>
        <w:t>Pregled publikacija po studentu.</w:t>
      </w:r>
    </w:p>
    <w:p w:rsidR="00000000" w:rsidRDefault="006807CD">
      <w:pPr>
        <w:pStyle w:val="BodyText"/>
        <w:rPr>
          <w:rFonts w:ascii="Arial" w:hAnsi="Arial" w:cs="Arial"/>
          <w:b/>
          <w:lang w:val="sr-Latn-CS"/>
        </w:rPr>
      </w:pPr>
      <w:r>
        <w:rPr>
          <w:lang w:val="sr-Latn-CS"/>
        </w:rPr>
        <w:tab/>
        <w:t>Proveriti da li sistem može da podrži do 1000 simultanih pristupa korisnika portala. (Detaljni arhitek</w:t>
      </w:r>
      <w:r>
        <w:rPr>
          <w:lang w:val="sr-Latn-CS"/>
        </w:rPr>
        <w:t>turni projekat, odeljak 11).</w:t>
      </w:r>
    </w:p>
    <w:p w:rsidR="00000000" w:rsidRDefault="006807CD">
      <w:pPr>
        <w:pStyle w:val="BodyText"/>
        <w:rPr>
          <w:lang w:val="sr-Latn-CS"/>
        </w:rPr>
      </w:pPr>
      <w:r>
        <w:rPr>
          <w:rFonts w:ascii="Arial" w:hAnsi="Arial" w:cs="Arial"/>
          <w:b/>
          <w:lang w:val="sr-Latn-CS"/>
        </w:rPr>
        <w:t>Testiranje kritičnih slučajeva (Stress Testing)</w:t>
      </w:r>
    </w:p>
    <w:p w:rsidR="00000000" w:rsidRDefault="006807CD">
      <w:pPr>
        <w:pStyle w:val="BodyText"/>
        <w:ind w:left="1440"/>
        <w:rPr>
          <w:lang w:val="sr-Latn-CS"/>
        </w:rPr>
      </w:pPr>
      <w:r>
        <w:rPr>
          <w:lang w:val="sr-Latn-CS"/>
        </w:rPr>
        <w:t>Proveriti vreme odziv sistema prilikom prvog korišćenja.</w:t>
      </w:r>
    </w:p>
    <w:p w:rsidR="00000000" w:rsidRDefault="006807CD">
      <w:pPr>
        <w:pStyle w:val="BodyText"/>
        <w:ind w:left="1440"/>
        <w:rPr>
          <w:rFonts w:ascii="Arial" w:hAnsi="Arial" w:cs="Arial"/>
          <w:b/>
          <w:lang w:val="sr-Latn-CS"/>
        </w:rPr>
      </w:pPr>
      <w:r>
        <w:rPr>
          <w:lang w:val="sr-Latn-CS"/>
        </w:rPr>
        <w:t xml:space="preserve">Proveriti vreme odziva sistema kada 100 posetilaca istovremeno pristupa stranici </w:t>
      </w:r>
      <w:r>
        <w:rPr>
          <w:lang w:val="sr-Latn-CS" w:eastAsia="en-US"/>
        </w:rPr>
        <w:t>Pregled osnovnih podataka o predmetu.</w:t>
      </w:r>
    </w:p>
    <w:p w:rsidR="00000000" w:rsidRDefault="006807CD">
      <w:pPr>
        <w:pStyle w:val="BodyText"/>
        <w:rPr>
          <w:lang w:val="sr-Latn-CS"/>
        </w:rPr>
      </w:pPr>
      <w:r>
        <w:rPr>
          <w:rFonts w:ascii="Arial" w:hAnsi="Arial" w:cs="Arial"/>
          <w:b/>
          <w:lang w:val="sr-Latn-CS"/>
        </w:rPr>
        <w:t>Tes</w:t>
      </w:r>
      <w:r>
        <w:rPr>
          <w:rFonts w:ascii="Arial" w:hAnsi="Arial" w:cs="Arial"/>
          <w:b/>
          <w:lang w:val="sr-Latn-CS"/>
        </w:rPr>
        <w:t>tiranje volumena (Volume Testing)</w:t>
      </w:r>
    </w:p>
    <w:p w:rsidR="00000000" w:rsidRDefault="006807CD">
      <w:pPr>
        <w:pStyle w:val="BodyText"/>
        <w:ind w:firstLine="720"/>
        <w:rPr>
          <w:rFonts w:ascii="Arial" w:hAnsi="Arial" w:cs="Arial"/>
          <w:b/>
          <w:lang w:val="sr-Latn-CS"/>
        </w:rPr>
      </w:pPr>
      <w:r>
        <w:rPr>
          <w:lang w:val="sr-Latn-CS"/>
        </w:rPr>
        <w:t>Proveriti odziv sistema kada je 90% kapaciteta diska popunjeno.</w:t>
      </w:r>
    </w:p>
    <w:p w:rsidR="00000000" w:rsidRDefault="006807CD">
      <w:pPr>
        <w:pStyle w:val="BodyText"/>
        <w:rPr>
          <w:lang w:val="sr-Latn-CS"/>
        </w:rPr>
      </w:pPr>
      <w:r>
        <w:rPr>
          <w:rFonts w:ascii="Arial" w:hAnsi="Arial" w:cs="Arial"/>
          <w:b/>
          <w:lang w:val="sr-Latn-CS"/>
        </w:rPr>
        <w:t>Testiranje sigurnosti i kontrole pristupa (Security and Access Control Testing)</w:t>
      </w:r>
    </w:p>
    <w:p w:rsidR="00000000" w:rsidRDefault="006807CD">
      <w:pPr>
        <w:pStyle w:val="BodyText"/>
        <w:rPr>
          <w:lang w:val="sr-Latn-CS"/>
        </w:rPr>
      </w:pPr>
      <w:r>
        <w:rPr>
          <w:lang w:val="sr-Latn-CS"/>
        </w:rPr>
        <w:tab/>
        <w:t>Proveriti mogućnost prijavljivanja na sistem sa računara u lokalnoj mreži.</w:t>
      </w:r>
    </w:p>
    <w:p w:rsidR="00000000" w:rsidRDefault="006807CD">
      <w:pPr>
        <w:pStyle w:val="BodyText"/>
        <w:rPr>
          <w:lang w:val="sr-Latn-CS"/>
        </w:rPr>
      </w:pPr>
      <w:r>
        <w:rPr>
          <w:lang w:val="sr-Latn-CS"/>
        </w:rPr>
        <w:tab/>
        <w:t>P</w:t>
      </w:r>
      <w:r>
        <w:rPr>
          <w:lang w:val="sr-Latn-CS"/>
        </w:rPr>
        <w:t>roveriti mogućnost prijavljivanja na sistem sa udaljenog računara.</w:t>
      </w:r>
    </w:p>
    <w:p w:rsidR="00000000" w:rsidRDefault="006807CD">
      <w:pPr>
        <w:pStyle w:val="BodyText"/>
        <w:rPr>
          <w:rFonts w:ascii="Arial" w:hAnsi="Arial" w:cs="Arial"/>
          <w:b/>
          <w:lang w:val="sr-Latn-CS"/>
        </w:rPr>
      </w:pPr>
      <w:r>
        <w:rPr>
          <w:lang w:val="sr-Latn-CS"/>
        </w:rPr>
        <w:tab/>
        <w:t>Proveriti prava pristupa korisnika koji pripadaju različitim grupama (Posetilac portala, Član portala (registrovani student), Administrator).</w:t>
      </w:r>
    </w:p>
    <w:p w:rsidR="00000000" w:rsidRDefault="006807CD">
      <w:pPr>
        <w:pStyle w:val="BodyText"/>
        <w:rPr>
          <w:lang w:val="sr-Latn-CS"/>
        </w:rPr>
      </w:pPr>
      <w:r>
        <w:rPr>
          <w:rFonts w:ascii="Arial" w:hAnsi="Arial" w:cs="Arial"/>
          <w:b/>
          <w:lang w:val="sr-Latn-CS"/>
        </w:rPr>
        <w:t>Testiranje otkaza i oporavka (Failover / Recov</w:t>
      </w:r>
      <w:r>
        <w:rPr>
          <w:rFonts w:ascii="Arial" w:hAnsi="Arial" w:cs="Arial"/>
          <w:b/>
          <w:lang w:val="sr-Latn-CS"/>
        </w:rPr>
        <w:t>ery Testing)</w:t>
      </w:r>
    </w:p>
    <w:p w:rsidR="00000000" w:rsidRDefault="006807CD">
      <w:pPr>
        <w:pStyle w:val="BodyText"/>
        <w:ind w:left="1440"/>
        <w:rPr>
          <w:lang w:val="sr-Latn-CS"/>
        </w:rPr>
      </w:pPr>
      <w:r>
        <w:rPr>
          <w:lang w:val="sr-Latn-CS"/>
        </w:rPr>
        <w:t>Proveriti da li je Izaberry.me portal dostupan 24 časa dnevno, 7 dana u nedelji. Vreme kada portal nije dostupan ne sme da pređe 10%. (Vizija sistema, odeljak 9; Detaljni arhitekturni projekat, odeljak 12)</w:t>
      </w:r>
    </w:p>
    <w:p w:rsidR="00000000" w:rsidRDefault="006807CD">
      <w:pPr>
        <w:pStyle w:val="BodyText"/>
        <w:ind w:left="1440"/>
        <w:rPr>
          <w:rFonts w:ascii="Arial" w:hAnsi="Arial" w:cs="Arial"/>
          <w:b/>
          <w:lang w:val="sr-Latn-CS"/>
        </w:rPr>
      </w:pPr>
      <w:r>
        <w:rPr>
          <w:lang w:val="sr-Latn-CS"/>
        </w:rPr>
        <w:t xml:space="preserve">Proveriti da li srednje vreme između </w:t>
      </w:r>
      <w:r>
        <w:rPr>
          <w:lang w:val="sr-Latn-CS"/>
        </w:rPr>
        <w:t>dva sukcesivna otkaza ne sme da padne ispod 120 sati (Detaljni arhitekturni projekat, odeljak 12).</w:t>
      </w:r>
    </w:p>
    <w:p w:rsidR="00000000" w:rsidRDefault="006807CD">
      <w:pPr>
        <w:pStyle w:val="BodyText"/>
        <w:rPr>
          <w:lang w:val="sr-Latn-CS"/>
        </w:rPr>
      </w:pPr>
      <w:r>
        <w:rPr>
          <w:rFonts w:ascii="Arial" w:hAnsi="Arial" w:cs="Arial"/>
          <w:b/>
          <w:lang w:val="sr-Latn-CS"/>
        </w:rPr>
        <w:t>Testiranje konfiguracije (Configuration Testing)</w:t>
      </w:r>
    </w:p>
    <w:p w:rsidR="00000000" w:rsidRDefault="006807CD">
      <w:pPr>
        <w:pStyle w:val="BodyText"/>
        <w:ind w:left="1440"/>
        <w:rPr>
          <w:lang w:val="sr-Latn-CS"/>
        </w:rPr>
      </w:pPr>
      <w:r>
        <w:rPr>
          <w:lang w:val="sr-Latn-CS"/>
        </w:rPr>
        <w:t>Severska komponenta sistema treba da funkcioniše na računaru pod operativnim sistemom Linux.</w:t>
      </w:r>
    </w:p>
    <w:p w:rsidR="00000000" w:rsidRDefault="006807CD">
      <w:pPr>
        <w:pStyle w:val="BodyText"/>
        <w:ind w:left="1440"/>
        <w:rPr>
          <w:lang w:val="sr-Latn-CS"/>
        </w:rPr>
      </w:pPr>
      <w:r>
        <w:rPr>
          <w:lang w:val="sr-Latn-CS"/>
        </w:rPr>
        <w:t>Severska kompon</w:t>
      </w:r>
      <w:r>
        <w:rPr>
          <w:lang w:val="sr-Latn-CS"/>
        </w:rPr>
        <w:t>enta sistema treba da funkcioniše na računaru pod operativnim sistemom Windows.</w:t>
      </w:r>
    </w:p>
    <w:p w:rsidR="00000000" w:rsidRDefault="006807CD">
      <w:pPr>
        <w:pStyle w:val="BodyText"/>
        <w:ind w:left="1440"/>
        <w:rPr>
          <w:lang w:val="sr-Latn-CS"/>
        </w:rPr>
      </w:pPr>
      <w:r>
        <w:rPr>
          <w:lang w:val="sr-Latn-CS"/>
        </w:rPr>
        <w:t>Klijentska komponenta sistema treba da funkcioniše na računaru Pentium I sa 128MB operativne memorije (Specifikacija zahteva, odeljak 7.6).</w:t>
      </w:r>
    </w:p>
    <w:p w:rsidR="00000000" w:rsidRDefault="006807CD">
      <w:pPr>
        <w:pStyle w:val="BodyText"/>
        <w:ind w:left="1440"/>
        <w:rPr>
          <w:rFonts w:ascii="Arial" w:hAnsi="Arial" w:cs="Arial"/>
          <w:b/>
          <w:lang w:val="sr-Latn-CS"/>
        </w:rPr>
      </w:pPr>
      <w:r>
        <w:rPr>
          <w:lang w:val="sr-Latn-CS"/>
        </w:rPr>
        <w:t>Proveriti da li klijentski deo Izabe</w:t>
      </w:r>
      <w:r>
        <w:rPr>
          <w:lang w:val="sr-Latn-CS"/>
        </w:rPr>
        <w:t>rry.me portala može da se koristi pomoću Web čitača: Internet Explorer 6.0 i noviji, Opera 8.0 i noviji, kao i Firefox (Mozilla) (Specifikacija sistema, odeljak 7.6).</w:t>
      </w:r>
    </w:p>
    <w:p w:rsidR="00000000" w:rsidRDefault="006807CD">
      <w:pPr>
        <w:pStyle w:val="BodyText"/>
        <w:rPr>
          <w:lang w:val="sr-Latn-CS"/>
        </w:rPr>
      </w:pPr>
      <w:r>
        <w:rPr>
          <w:rFonts w:ascii="Arial" w:hAnsi="Arial" w:cs="Arial"/>
          <w:b/>
          <w:lang w:val="sr-Latn-CS"/>
        </w:rPr>
        <w:t>Testiranje instalacije (Installation Testing)</w:t>
      </w:r>
    </w:p>
    <w:p w:rsidR="00000000" w:rsidRDefault="006807CD">
      <w:pPr>
        <w:pStyle w:val="BodyText"/>
        <w:ind w:left="1440"/>
        <w:rPr>
          <w:lang w:val="sr-Latn-CS"/>
        </w:rPr>
      </w:pPr>
      <w:r>
        <w:rPr>
          <w:lang w:val="sr-Latn-CS"/>
        </w:rPr>
        <w:t>Proveriti instalaciju sistema na serveru.</w:t>
      </w:r>
    </w:p>
    <w:p w:rsidR="00000000" w:rsidRDefault="006807CD">
      <w:pPr>
        <w:pStyle w:val="Heading1"/>
        <w:rPr>
          <w:lang w:val="sr-Latn-CS"/>
        </w:rPr>
      </w:pPr>
      <w:bookmarkStart w:id="5" w:name="__RefHeading___Toc166369062"/>
      <w:bookmarkEnd w:id="5"/>
      <w:r>
        <w:rPr>
          <w:lang w:val="sr-Latn-CS"/>
        </w:rPr>
        <w:t>S</w:t>
      </w:r>
      <w:r>
        <w:rPr>
          <w:lang w:val="sr-Latn-CS"/>
        </w:rPr>
        <w:t>trategije testiranja (Test Strategy)</w:t>
      </w:r>
    </w:p>
    <w:p w:rsidR="00000000" w:rsidRDefault="006807CD">
      <w:pPr>
        <w:pStyle w:val="BodyText"/>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w:t>
      </w:r>
      <w:r>
        <w:rPr>
          <w:lang w:val="sr-Latn-CS"/>
        </w:rPr>
        <w:t>ko će navedeni elementi biti testirani.</w:t>
      </w:r>
    </w:p>
    <w:p w:rsidR="00000000" w:rsidRDefault="006807CD">
      <w:pPr>
        <w:pStyle w:val="BodyText"/>
        <w:rPr>
          <w:lang w:val="sr-Latn-CS"/>
        </w:rPr>
      </w:pPr>
      <w:r>
        <w:rPr>
          <w:lang w:val="sr-Latn-CS"/>
        </w:rPr>
        <w:t>Osnova svake strategije testiranja jesu tehnike koje se koriste i kriterijumi na osnovu kojih se može utvrditi kada je testiranje završeno.</w:t>
      </w:r>
    </w:p>
    <w:p w:rsidR="00000000" w:rsidRDefault="006807CD">
      <w:pPr>
        <w:pStyle w:val="Heading2"/>
        <w:rPr>
          <w:lang w:val="sr-Latn-CS"/>
        </w:rPr>
      </w:pPr>
      <w:bookmarkStart w:id="6" w:name="__RefHeading___Toc166369063"/>
      <w:bookmarkEnd w:id="6"/>
      <w:r>
        <w:rPr>
          <w:lang w:val="sr-Latn-CS"/>
        </w:rPr>
        <w:t>Tipovi testiranja (Testing Types)</w:t>
      </w:r>
    </w:p>
    <w:p w:rsidR="00000000" w:rsidRDefault="006807CD">
      <w:pPr>
        <w:pStyle w:val="Heading3"/>
        <w:rPr>
          <w:lang w:val="sr-Latn-CS"/>
        </w:rPr>
      </w:pPr>
      <w:bookmarkStart w:id="7" w:name="__RefHeading___Toc166369064"/>
      <w:bookmarkEnd w:id="7"/>
      <w:r>
        <w:rPr>
          <w:lang w:val="sr-Latn-CS"/>
        </w:rPr>
        <w:t>Testiranje podataka i integriteta baze pod</w:t>
      </w:r>
      <w:r>
        <w:rPr>
          <w:lang w:val="sr-Latn-CS"/>
        </w:rPr>
        <w:t>ataka (Data and Database Integrity Testing)</w:t>
      </w:r>
    </w:p>
    <w:p w:rsidR="00000000" w:rsidRDefault="006807CD">
      <w:pPr>
        <w:pStyle w:val="bodytext0"/>
        <w:ind w:left="720"/>
        <w:rPr>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Testa:</w:t>
            </w:r>
          </w:p>
        </w:tc>
        <w:tc>
          <w:tcPr>
            <w:tcW w:w="5238" w:type="dxa"/>
            <w:shd w:val="clear" w:color="auto" w:fill="auto"/>
          </w:tcPr>
          <w:p w:rsidR="00000000" w:rsidRDefault="006807CD">
            <w:pPr>
              <w:pStyle w:val="bodytext0"/>
            </w:pPr>
            <w:r>
              <w:rPr>
                <w:lang w:val="sr-Latn-CS"/>
              </w:rPr>
              <w:t>Utvrditi da metodi i procesi za pristup bazi podataka funkcionišu korektno i bez grešaka po podacima.</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4"/>
              </w:numPr>
              <w:rPr>
                <w:lang w:val="sr-Latn-CS"/>
              </w:rPr>
            </w:pPr>
            <w:r>
              <w:rPr>
                <w:lang w:val="sr-Latn-CS"/>
              </w:rPr>
              <w:t>Probati svaki metod pristupa bazi podataka, za korektne i nekorektne podatke (ili za pr</w:t>
            </w:r>
            <w:r>
              <w:rPr>
                <w:lang w:val="sr-Latn-CS"/>
              </w:rPr>
              <w:t>ibavljanje podataka)</w:t>
            </w:r>
          </w:p>
          <w:p w:rsidR="00000000" w:rsidRDefault="006807CD">
            <w:pPr>
              <w:pStyle w:val="bodytext0"/>
              <w:numPr>
                <w:ilvl w:val="0"/>
                <w:numId w:val="4"/>
              </w:numPr>
            </w:pPr>
            <w:r>
              <w:rPr>
                <w:lang w:val="sr-Latn-CS"/>
              </w:rPr>
              <w:t xml:space="preserve">Ispitati bazu podataka da bi se utvrdilo da se podaci unose kao što se očekuje, da svi događaji u bazi su obrađuju korektno i da se podaci pribavljaju korektno i bez grešaka. </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pPr>
            <w:r>
              <w:rPr>
                <w:lang w:val="sr-Latn-CS"/>
              </w:rPr>
              <w:t>Metodi i procesi za pristup bazama p</w:t>
            </w:r>
            <w:r>
              <w:rPr>
                <w:lang w:val="sr-Latn-CS"/>
              </w:rPr>
              <w:t>odataka rade kao što je predviđeno i bez grešaka u podacima.</w:t>
            </w:r>
          </w:p>
        </w:tc>
      </w:tr>
      <w:tr w:rsidR="00000000">
        <w:trPr>
          <w:cantSplit/>
        </w:trPr>
        <w:tc>
          <w:tcPr>
            <w:tcW w:w="2682" w:type="dxa"/>
            <w:shd w:val="clear" w:color="auto" w:fill="auto"/>
          </w:tcPr>
          <w:p w:rsidR="00000000" w:rsidRDefault="006807CD">
            <w:pPr>
              <w:pStyle w:val="bodytext0"/>
            </w:pPr>
            <w:r>
              <w:rPr>
                <w:lang w:val="sr-Latn-CS"/>
              </w:rPr>
              <w:t>Napomene:</w:t>
            </w:r>
          </w:p>
        </w:tc>
        <w:tc>
          <w:tcPr>
            <w:tcW w:w="5238" w:type="dxa"/>
            <w:shd w:val="clear" w:color="auto" w:fill="auto"/>
          </w:tcPr>
          <w:p w:rsidR="00000000" w:rsidRDefault="006807CD">
            <w:pPr>
              <w:pStyle w:val="bodytext0"/>
              <w:numPr>
                <w:ilvl w:val="0"/>
                <w:numId w:val="4"/>
              </w:numPr>
              <w:rPr>
                <w:lang w:val="sr-Latn-CS"/>
              </w:rPr>
            </w:pPr>
            <w:r>
              <w:rPr>
                <w:lang w:val="sr-Latn-CS"/>
              </w:rPr>
              <w:t>Testiranje zahteva korišćenje okruženja za rad sa konkretnim DBMS-om da bi se direktno uneli i promenili podaci u bazi podataka.</w:t>
            </w:r>
          </w:p>
          <w:p w:rsidR="00000000" w:rsidRDefault="006807CD">
            <w:pPr>
              <w:pStyle w:val="bodytext0"/>
              <w:numPr>
                <w:ilvl w:val="0"/>
                <w:numId w:val="4"/>
              </w:numPr>
              <w:rPr>
                <w:lang w:val="sr-Latn-CS"/>
              </w:rPr>
            </w:pPr>
            <w:r>
              <w:rPr>
                <w:lang w:val="sr-Latn-CS"/>
              </w:rPr>
              <w:t>Procesi moraju da se ručno pokrenu.</w:t>
            </w:r>
          </w:p>
          <w:p w:rsidR="00000000" w:rsidRDefault="006807CD">
            <w:pPr>
              <w:pStyle w:val="bodytext0"/>
              <w:numPr>
                <w:ilvl w:val="0"/>
                <w:numId w:val="4"/>
              </w:numPr>
            </w:pPr>
            <w:r>
              <w:rPr>
                <w:lang w:val="sr-Latn-CS"/>
              </w:rPr>
              <w:t>Koristiti bazu sa m</w:t>
            </w:r>
            <w:r>
              <w:rPr>
                <w:lang w:val="sr-Latn-CS"/>
              </w:rPr>
              <w:t>alim ili minimalnim brojem podataka, kako bi se povećala preglednost i lakše uočili neprihvatljivi slučajevi.</w:t>
            </w:r>
          </w:p>
        </w:tc>
      </w:tr>
    </w:tbl>
    <w:p w:rsidR="00000000" w:rsidRDefault="006807CD">
      <w:pPr>
        <w:pStyle w:val="NormalIndent"/>
        <w:ind w:left="720" w:firstLine="0"/>
      </w:pPr>
    </w:p>
    <w:p w:rsidR="00000000" w:rsidRDefault="006807CD">
      <w:pPr>
        <w:pStyle w:val="Heading3"/>
        <w:rPr>
          <w:lang w:val="sr-Latn-CS"/>
        </w:rPr>
      </w:pPr>
      <w:bookmarkStart w:id="8" w:name="__RefHeading___Toc166369065"/>
      <w:bookmarkEnd w:id="8"/>
      <w:r>
        <w:rPr>
          <w:lang w:val="sr-Latn-CS"/>
        </w:rPr>
        <w:t>Testiranje sistema (System Testing)</w:t>
      </w:r>
    </w:p>
    <w:p w:rsidR="00000000" w:rsidRDefault="006807CD">
      <w:pPr>
        <w:pStyle w:val="bodytext0"/>
        <w:ind w:left="720"/>
        <w:rPr>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testiranja:</w:t>
            </w:r>
          </w:p>
        </w:tc>
        <w:tc>
          <w:tcPr>
            <w:tcW w:w="5238" w:type="dxa"/>
            <w:shd w:val="clear" w:color="auto" w:fill="auto"/>
          </w:tcPr>
          <w:p w:rsidR="00000000" w:rsidRDefault="006807CD">
            <w:pPr>
              <w:pStyle w:val="bodytext0"/>
            </w:pPr>
            <w:r>
              <w:rPr>
                <w:lang w:val="sr-Latn-CS"/>
              </w:rPr>
              <w:t>Potvrditi korektno kretanje kroz aplikaciju, unos podataka, njihovu obradu i pribavljanje.</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4"/>
              </w:numPr>
              <w:rPr>
                <w:lang w:val="sr-Latn-CS"/>
              </w:rPr>
            </w:pPr>
            <w:r>
              <w:rPr>
                <w:lang w:val="sr-Latn-CS"/>
              </w:rPr>
              <w:t>Izvršiti svaki slučaj korišćenja, ispratiti sve tokove definisane slučajevima korišćenja, korišćenjem tačnih i netačnih podataka.</w:t>
            </w:r>
          </w:p>
          <w:p w:rsidR="00000000" w:rsidRDefault="006807CD">
            <w:pPr>
              <w:pStyle w:val="bodytext0"/>
              <w:numPr>
                <w:ilvl w:val="0"/>
                <w:numId w:val="4"/>
              </w:numPr>
              <w:rPr>
                <w:lang w:val="sr-Latn-CS"/>
              </w:rPr>
            </w:pPr>
            <w:r>
              <w:rPr>
                <w:lang w:val="sr-Latn-CS"/>
              </w:rPr>
              <w:t>Utvrditi da li se očekivani rezultati javljaju kada se radi sa tačnim podacima.</w:t>
            </w:r>
          </w:p>
          <w:p w:rsidR="00000000" w:rsidRDefault="006807CD">
            <w:pPr>
              <w:pStyle w:val="bodytext0"/>
              <w:numPr>
                <w:ilvl w:val="0"/>
                <w:numId w:val="4"/>
              </w:numPr>
              <w:rPr>
                <w:lang w:val="sr-Latn-CS"/>
              </w:rPr>
            </w:pPr>
            <w:r>
              <w:rPr>
                <w:lang w:val="sr-Latn-CS"/>
              </w:rPr>
              <w:t>Utvrditi da li se predviđene poruke</w:t>
            </w:r>
            <w:r>
              <w:rPr>
                <w:lang w:val="sr-Latn-CS"/>
              </w:rPr>
              <w:t xml:space="preserve"> o grešci ili upozorenja javljaju kada se radi sa netačnim podacima.</w:t>
            </w:r>
          </w:p>
          <w:p w:rsidR="00000000" w:rsidRDefault="006807CD">
            <w:pPr>
              <w:pStyle w:val="bodytext0"/>
              <w:numPr>
                <w:ilvl w:val="0"/>
                <w:numId w:val="4"/>
              </w:numPr>
            </w:pPr>
            <w:r>
              <w:rPr>
                <w:lang w:val="sr-Latn-CS"/>
              </w:rPr>
              <w:t xml:space="preserve">Potvrditi da su poslovna pravila pravilno primenjena. </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numPr>
                <w:ilvl w:val="0"/>
                <w:numId w:val="4"/>
              </w:numPr>
              <w:tabs>
                <w:tab w:val="left" w:pos="360"/>
              </w:tabs>
              <w:rPr>
                <w:lang w:val="sr-Latn-CS"/>
              </w:rPr>
            </w:pPr>
            <w:r>
              <w:rPr>
                <w:lang w:val="sr-Latn-CS"/>
              </w:rPr>
              <w:t>Svi planirani testovi su izvršeni.</w:t>
            </w:r>
          </w:p>
          <w:p w:rsidR="00000000" w:rsidRDefault="006807CD">
            <w:pPr>
              <w:pStyle w:val="bodytext0"/>
              <w:numPr>
                <w:ilvl w:val="0"/>
                <w:numId w:val="4"/>
              </w:numPr>
              <w:tabs>
                <w:tab w:val="left" w:pos="360"/>
              </w:tabs>
            </w:pPr>
            <w:r>
              <w:rPr>
                <w:lang w:val="sr-Latn-CS"/>
              </w:rPr>
              <w:t>Svi identifikovane greške su adekvatno obrađene.</w:t>
            </w:r>
          </w:p>
        </w:tc>
      </w:tr>
      <w:tr w:rsidR="00000000">
        <w:trPr>
          <w:cantSplit/>
        </w:trPr>
        <w:tc>
          <w:tcPr>
            <w:tcW w:w="2682" w:type="dxa"/>
            <w:shd w:val="clear" w:color="auto" w:fill="auto"/>
          </w:tcPr>
          <w:p w:rsidR="00000000" w:rsidRDefault="006807CD">
            <w:pPr>
              <w:pStyle w:val="bodytext0"/>
            </w:pPr>
            <w:r>
              <w:rPr>
                <w:lang w:val="sr-Latn-CS"/>
              </w:rPr>
              <w:t>Napomene:</w:t>
            </w:r>
          </w:p>
        </w:tc>
        <w:tc>
          <w:tcPr>
            <w:tcW w:w="5238" w:type="dxa"/>
            <w:shd w:val="clear" w:color="auto" w:fill="auto"/>
          </w:tcPr>
          <w:p w:rsidR="00000000" w:rsidRDefault="006807CD">
            <w:pPr>
              <w:pStyle w:val="bodytext0"/>
              <w:numPr>
                <w:ilvl w:val="0"/>
                <w:numId w:val="4"/>
              </w:numPr>
            </w:pPr>
            <w:r>
              <w:rPr>
                <w:lang w:val="sr-Latn-CS"/>
              </w:rPr>
              <w:t>Potrebno je ob</w:t>
            </w:r>
            <w:r>
              <w:rPr>
                <w:lang w:val="sr-Latn-CS"/>
              </w:rPr>
              <w:t>ezbediti pristup serveru na kome će biti instaliran sistem.</w:t>
            </w:r>
          </w:p>
        </w:tc>
      </w:tr>
    </w:tbl>
    <w:p w:rsidR="00000000" w:rsidRDefault="006807CD">
      <w:pPr>
        <w:pStyle w:val="Heading3"/>
        <w:rPr>
          <w:lang w:val="sr-Latn-CS"/>
        </w:rPr>
      </w:pPr>
      <w:bookmarkStart w:id="9" w:name="__RefHeading___Toc166369066"/>
      <w:bookmarkEnd w:id="9"/>
      <w:r>
        <w:rPr>
          <w:lang w:val="sr-Latn-CS"/>
        </w:rPr>
        <w:t>Testiranje poslovnog ciklusa (Business Cycle Testing)</w:t>
      </w:r>
    </w:p>
    <w:p w:rsidR="00000000" w:rsidRDefault="006807CD">
      <w:pPr>
        <w:pStyle w:val="BodyText"/>
        <w:rPr>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testiranja:</w:t>
            </w:r>
          </w:p>
        </w:tc>
        <w:tc>
          <w:tcPr>
            <w:tcW w:w="5238" w:type="dxa"/>
            <w:shd w:val="clear" w:color="auto" w:fill="auto"/>
          </w:tcPr>
          <w:p w:rsidR="00000000" w:rsidRDefault="006807CD">
            <w:pPr>
              <w:pStyle w:val="bodytext0"/>
            </w:pPr>
            <w:r>
              <w:rPr>
                <w:lang w:val="sr-Latn-CS"/>
              </w:rPr>
              <w:t>Potvrditi odgovarajuću primenu i procese koji se obavljaju kao podrška zahtevanom modelu poslovanja i utvrđenom rasporedu.</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5"/>
              </w:numPr>
              <w:rPr>
                <w:lang w:val="sr-Latn-CS"/>
              </w:rPr>
            </w:pPr>
            <w:r>
              <w:rPr>
                <w:lang w:val="sr-Latn-CS"/>
              </w:rPr>
              <w:t>Testiranje simulira poslovne cikluse koji obavljaju sledeće:</w:t>
            </w:r>
          </w:p>
          <w:p w:rsidR="00000000" w:rsidRDefault="006807CD">
            <w:pPr>
              <w:pStyle w:val="bodytext0"/>
              <w:numPr>
                <w:ilvl w:val="0"/>
                <w:numId w:val="5"/>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w:t>
            </w:r>
            <w:r>
              <w:rPr>
                <w:lang w:val="sr-Latn-CS"/>
              </w:rPr>
              <w:t xml:space="preserve"> odgovarajućem periodu vremena.</w:t>
            </w:r>
          </w:p>
          <w:p w:rsidR="00000000" w:rsidRDefault="006807CD">
            <w:pPr>
              <w:pStyle w:val="bodytext0"/>
              <w:numPr>
                <w:ilvl w:val="0"/>
                <w:numId w:val="5"/>
              </w:numPr>
              <w:ind w:left="1062"/>
              <w:rPr>
                <w:lang w:val="sr-Latn-CS"/>
              </w:rPr>
            </w:pPr>
            <w:r>
              <w:rPr>
                <w:lang w:val="sr-Latn-CS"/>
              </w:rPr>
              <w:t>Sve funkcije koje su vremenski zavisne treba proveriti korišćenjem tačnih i netačnih podataka.</w:t>
            </w:r>
          </w:p>
          <w:p w:rsidR="00000000" w:rsidRDefault="006807CD">
            <w:pPr>
              <w:pStyle w:val="bodytext0"/>
              <w:numPr>
                <w:ilvl w:val="0"/>
                <w:numId w:val="5"/>
              </w:numPr>
              <w:ind w:left="1062"/>
              <w:rPr>
                <w:lang w:val="sr-Latn-CS"/>
              </w:rPr>
            </w:pPr>
            <w:r>
              <w:rPr>
                <w:lang w:val="sr-Latn-CS"/>
              </w:rPr>
              <w:t>Proveriti da li se sve funkcije koje se pojavljuju periodično da se izvršavaju/pokreću u odgovarajućem vremenskim trenucima.</w:t>
            </w:r>
          </w:p>
          <w:p w:rsidR="00000000" w:rsidRDefault="006807CD">
            <w:pPr>
              <w:pStyle w:val="bodytext0"/>
              <w:numPr>
                <w:ilvl w:val="0"/>
                <w:numId w:val="5"/>
              </w:numPr>
              <w:rPr>
                <w:lang w:val="sr-Latn-CS"/>
              </w:rPr>
            </w:pPr>
            <w:r>
              <w:rPr>
                <w:lang w:val="sr-Latn-CS"/>
              </w:rPr>
              <w:t>Utvr</w:t>
            </w:r>
            <w:r>
              <w:rPr>
                <w:lang w:val="sr-Latn-CS"/>
              </w:rPr>
              <w:t>diti da li se očekivani rezultati javljaju kada se radi sa tačnim podacima.</w:t>
            </w:r>
          </w:p>
          <w:p w:rsidR="00000000" w:rsidRDefault="006807CD">
            <w:pPr>
              <w:pStyle w:val="bodytext0"/>
              <w:numPr>
                <w:ilvl w:val="0"/>
                <w:numId w:val="5"/>
              </w:numPr>
              <w:rPr>
                <w:lang w:val="sr-Latn-CS"/>
              </w:rPr>
            </w:pPr>
            <w:r>
              <w:rPr>
                <w:lang w:val="sr-Latn-CS"/>
              </w:rPr>
              <w:t>Utvrditi da li se predviđene poruke o grešci ili upozorenja javljaju kada se radi sa netačnim podacima.</w:t>
            </w:r>
          </w:p>
          <w:p w:rsidR="00000000" w:rsidRDefault="006807CD">
            <w:pPr>
              <w:pStyle w:val="bodytext0"/>
              <w:numPr>
                <w:ilvl w:val="0"/>
                <w:numId w:val="5"/>
              </w:numPr>
            </w:pPr>
            <w:r>
              <w:rPr>
                <w:lang w:val="sr-Latn-CS"/>
              </w:rPr>
              <w:t>Potvrditi da su poslovna pravila pravilno primenjena.</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numPr>
                <w:ilvl w:val="0"/>
                <w:numId w:val="4"/>
              </w:numPr>
              <w:tabs>
                <w:tab w:val="left" w:pos="360"/>
              </w:tabs>
              <w:rPr>
                <w:lang w:val="sr-Latn-CS"/>
              </w:rPr>
            </w:pPr>
            <w:r>
              <w:rPr>
                <w:lang w:val="sr-Latn-CS"/>
              </w:rPr>
              <w:t>Svi planirani testovi su izvršeni.</w:t>
            </w:r>
          </w:p>
          <w:p w:rsidR="00000000" w:rsidRDefault="006807CD">
            <w:pPr>
              <w:pStyle w:val="bodytext0"/>
              <w:numPr>
                <w:ilvl w:val="0"/>
                <w:numId w:val="5"/>
              </w:numPr>
              <w:tabs>
                <w:tab w:val="left" w:pos="360"/>
              </w:tabs>
            </w:pPr>
            <w:r>
              <w:rPr>
                <w:lang w:val="sr-Latn-CS"/>
              </w:rPr>
              <w:t>Svi identifikovane greške su adekvatno obrađene.</w:t>
            </w:r>
          </w:p>
        </w:tc>
      </w:tr>
      <w:tr w:rsidR="00000000">
        <w:trPr>
          <w:cantSplit/>
        </w:trPr>
        <w:tc>
          <w:tcPr>
            <w:tcW w:w="2682" w:type="dxa"/>
            <w:shd w:val="clear" w:color="auto" w:fill="auto"/>
          </w:tcPr>
          <w:p w:rsidR="00000000" w:rsidRDefault="006807CD">
            <w:pPr>
              <w:pStyle w:val="bodytext0"/>
            </w:pPr>
            <w:r>
              <w:rPr>
                <w:lang w:val="sr-Latn-CS"/>
              </w:rPr>
              <w:t>Napomene:</w:t>
            </w:r>
          </w:p>
        </w:tc>
        <w:tc>
          <w:tcPr>
            <w:tcW w:w="5238" w:type="dxa"/>
            <w:shd w:val="clear" w:color="auto" w:fill="auto"/>
          </w:tcPr>
          <w:p w:rsidR="00000000" w:rsidRDefault="006807CD">
            <w:pPr>
              <w:pStyle w:val="bodytext0"/>
              <w:numPr>
                <w:ilvl w:val="0"/>
                <w:numId w:val="5"/>
              </w:numPr>
              <w:rPr>
                <w:lang w:val="sr-Latn-CS"/>
              </w:rPr>
            </w:pPr>
            <w:r>
              <w:rPr>
                <w:lang w:val="sr-Latn-CS"/>
              </w:rPr>
              <w:t>Određivanje datuma i perioda može zahtevati dodatne aktivnosti.</w:t>
            </w:r>
          </w:p>
          <w:p w:rsidR="00000000" w:rsidRDefault="006807CD">
            <w:pPr>
              <w:pStyle w:val="bodytext0"/>
              <w:numPr>
                <w:ilvl w:val="0"/>
                <w:numId w:val="5"/>
              </w:numPr>
            </w:pPr>
            <w:r>
              <w:rPr>
                <w:lang w:val="sr-Latn-CS"/>
              </w:rPr>
              <w:t>Poslovni model bi trebao ad identifikuje odgovarajuće zahteve i procedure koje treba testirati.</w:t>
            </w:r>
          </w:p>
        </w:tc>
      </w:tr>
    </w:tbl>
    <w:p w:rsidR="00000000" w:rsidRDefault="006807CD">
      <w:pPr>
        <w:pStyle w:val="BodyText"/>
      </w:pPr>
    </w:p>
    <w:p w:rsidR="00000000" w:rsidRDefault="006807CD">
      <w:pPr>
        <w:pStyle w:val="Heading3"/>
        <w:rPr>
          <w:lang w:val="sr-Latn-CS"/>
        </w:rPr>
      </w:pPr>
      <w:bookmarkStart w:id="10" w:name="__RefHeading___Toc166369067"/>
      <w:bookmarkEnd w:id="10"/>
      <w:r>
        <w:rPr>
          <w:lang w:val="sr-Latn-CS"/>
        </w:rPr>
        <w:t>Testiranje korisničkog interfejsa (User Interface Testing)</w:t>
      </w:r>
    </w:p>
    <w:p w:rsidR="00000000" w:rsidRDefault="006807CD">
      <w:pPr>
        <w:ind w:left="1080" w:hanging="360"/>
        <w:rPr>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testiranja:</w:t>
            </w:r>
          </w:p>
        </w:tc>
        <w:tc>
          <w:tcPr>
            <w:tcW w:w="5238" w:type="dxa"/>
            <w:shd w:val="clear" w:color="auto" w:fill="auto"/>
          </w:tcPr>
          <w:p w:rsidR="00000000" w:rsidRDefault="006807CD">
            <w:pPr>
              <w:pStyle w:val="bodytext0"/>
              <w:rPr>
                <w:lang w:val="sr-Latn-CS"/>
              </w:rPr>
            </w:pPr>
            <w:r>
              <w:rPr>
                <w:lang w:val="sr-Latn-CS"/>
              </w:rPr>
              <w:t>Potvrditi sledeće:</w:t>
            </w:r>
          </w:p>
          <w:p w:rsidR="00000000" w:rsidRDefault="006807CD">
            <w:pPr>
              <w:pStyle w:val="bodytext0"/>
              <w:numPr>
                <w:ilvl w:val="0"/>
                <w:numId w:val="4"/>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w:t>
            </w:r>
            <w:r>
              <w:rPr>
                <w:lang w:val="sr-Latn-CS"/>
              </w:rPr>
              <w:t>etanje miša, prečice sa tastature)</w:t>
            </w:r>
          </w:p>
          <w:p w:rsidR="00000000" w:rsidRDefault="006807CD">
            <w:pPr>
              <w:pStyle w:val="bodytext0"/>
              <w:numPr>
                <w:ilvl w:val="0"/>
                <w:numId w:val="4"/>
              </w:numPr>
              <w:tabs>
                <w:tab w:val="left" w:pos="360"/>
              </w:tabs>
              <w:ind w:left="1062"/>
            </w:pPr>
            <w:r>
              <w:rPr>
                <w:lang w:val="sr-Latn-CS"/>
              </w:rPr>
              <w:t xml:space="preserve">Objekti prozora i njihove karakteristike, kao što su meniji, veličina, pozicije, stanja i dobijanje fokusa u skladu sa standardima. </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4"/>
              </w:numPr>
            </w:pPr>
            <w:r>
              <w:rPr>
                <w:lang w:val="sr-Latn-CS"/>
              </w:rPr>
              <w:t xml:space="preserve">Kreirati/modifikovati testove za svaki prozor da bi se potvrdila odgovarajuća </w:t>
            </w:r>
            <w:r>
              <w:rPr>
                <w:lang w:val="sr-Latn-CS"/>
              </w:rPr>
              <w:t>navigacija i stanja objekata za svaki prozor i objekat aplikacije.</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pPr>
            <w:r>
              <w:rPr>
                <w:lang w:val="sr-Latn-CS"/>
              </w:rPr>
              <w:t>Svaki prozor treba da se potvrdi da je konzistentan sa referentnom verzijom ili prihvaćenim standardima.</w:t>
            </w:r>
          </w:p>
        </w:tc>
      </w:tr>
      <w:tr w:rsidR="00000000">
        <w:trPr>
          <w:cantSplit/>
        </w:trPr>
        <w:tc>
          <w:tcPr>
            <w:tcW w:w="2682" w:type="dxa"/>
            <w:shd w:val="clear" w:color="auto" w:fill="auto"/>
          </w:tcPr>
          <w:p w:rsidR="00000000" w:rsidRDefault="006807CD">
            <w:pPr>
              <w:pStyle w:val="bodytext0"/>
            </w:pPr>
            <w:r>
              <w:rPr>
                <w:lang w:val="sr-Latn-CS"/>
              </w:rPr>
              <w:t>Napomene:</w:t>
            </w:r>
          </w:p>
        </w:tc>
        <w:tc>
          <w:tcPr>
            <w:tcW w:w="5238" w:type="dxa"/>
            <w:shd w:val="clear" w:color="auto" w:fill="auto"/>
          </w:tcPr>
          <w:p w:rsidR="00000000" w:rsidRDefault="006807CD">
            <w:pPr>
              <w:pStyle w:val="bodytext0"/>
              <w:snapToGrid w:val="0"/>
              <w:rPr>
                <w:lang w:val="sr-Latn-CS"/>
              </w:rPr>
            </w:pPr>
          </w:p>
        </w:tc>
      </w:tr>
    </w:tbl>
    <w:p w:rsidR="00000000" w:rsidRDefault="006807CD">
      <w:pPr>
        <w:pStyle w:val="Heading3"/>
        <w:rPr>
          <w:lang w:val="sr-Latn-CS"/>
        </w:rPr>
      </w:pPr>
      <w:bookmarkStart w:id="11" w:name="__RefHeading___Toc166369068"/>
      <w:bookmarkEnd w:id="11"/>
      <w:r>
        <w:rPr>
          <w:lang w:val="sr-Latn-CS"/>
        </w:rPr>
        <w:t>Testiranje performansi (Performance Testing)</w:t>
      </w:r>
    </w:p>
    <w:p w:rsidR="00000000" w:rsidRDefault="006807CD">
      <w:pPr>
        <w:pStyle w:val="BodyText"/>
        <w:rPr>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w:t>
            </w:r>
            <w:r>
              <w:rPr>
                <w:lang w:val="sr-Latn-CS"/>
              </w:rPr>
              <w:t>lj testiranja:</w:t>
            </w:r>
          </w:p>
        </w:tc>
        <w:tc>
          <w:tcPr>
            <w:tcW w:w="5238" w:type="dxa"/>
            <w:shd w:val="clear" w:color="auto" w:fill="auto"/>
          </w:tcPr>
          <w:p w:rsidR="00000000" w:rsidRDefault="006807CD">
            <w:pPr>
              <w:pStyle w:val="bodytext0"/>
              <w:spacing w:after="0"/>
              <w:rPr>
                <w:lang w:val="sr-Latn-CS"/>
              </w:rPr>
            </w:pPr>
            <w:r>
              <w:rPr>
                <w:lang w:val="sr-Latn-CS"/>
              </w:rPr>
              <w:t>Potvrditi vreme odziva sistema za napravljene transakcije ili poslovne funkcije za sledeća dva slučaja:</w:t>
            </w:r>
          </w:p>
          <w:p w:rsidR="00000000" w:rsidRDefault="006807CD">
            <w:pPr>
              <w:pStyle w:val="bodytext0"/>
              <w:spacing w:after="0"/>
              <w:rPr>
                <w:lang w:val="sr-Latn-CS"/>
              </w:rPr>
            </w:pPr>
            <w:r>
              <w:rPr>
                <w:lang w:val="sr-Latn-CS"/>
              </w:rPr>
              <w:tab/>
              <w:t>- procenjeno prosečno opterećenje</w:t>
            </w:r>
          </w:p>
          <w:p w:rsidR="00000000" w:rsidRDefault="006807CD">
            <w:pPr>
              <w:pStyle w:val="bodytext0"/>
              <w:spacing w:after="0"/>
            </w:pPr>
            <w:r>
              <w:rPr>
                <w:lang w:val="sr-Latn-CS"/>
              </w:rPr>
              <w:tab/>
              <w:t>- procenjeno maksimalno opterećenje</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4"/>
              </w:numPr>
              <w:rPr>
                <w:lang w:val="sr-Latn-CS"/>
              </w:rPr>
            </w:pPr>
            <w:r>
              <w:rPr>
                <w:lang w:val="sr-Latn-CS"/>
              </w:rPr>
              <w:t>Koristiti test procedure napravljene za testiranje posl</w:t>
            </w:r>
            <w:r>
              <w:rPr>
                <w:lang w:val="sr-Latn-CS"/>
              </w:rPr>
              <w:t>ovnog modela (testiranje sistema)</w:t>
            </w:r>
          </w:p>
          <w:p w:rsidR="00000000" w:rsidRDefault="006807CD">
            <w:pPr>
              <w:pStyle w:val="bodytext0"/>
              <w:numPr>
                <w:ilvl w:val="0"/>
                <w:numId w:val="4"/>
              </w:numPr>
              <w:rPr>
                <w:lang w:val="sr-Latn-CS"/>
              </w:rPr>
            </w:pPr>
            <w:r>
              <w:rPr>
                <w:lang w:val="sr-Latn-CS"/>
              </w:rPr>
              <w:t>Modifikovati podatke tako da se uveća broj transakcija i modifikovati skripte da se poveća broj izvršenja transakcija.</w:t>
            </w:r>
          </w:p>
          <w:p w:rsidR="00000000" w:rsidRDefault="006807CD">
            <w:pPr>
              <w:pStyle w:val="bodytext0"/>
              <w:numPr>
                <w:ilvl w:val="0"/>
                <w:numId w:val="4"/>
              </w:numPr>
            </w:pPr>
            <w:r>
              <w:rPr>
                <w:lang w:val="sr-Latn-CS"/>
              </w:rPr>
              <w:t>Skripte treba da se izvršavaju na jednom računaru (jedan korisnik, jedna transakcija) ili ponoviti sa v</w:t>
            </w:r>
            <w:r>
              <w:rPr>
                <w:lang w:val="sr-Latn-CS"/>
              </w:rPr>
              <w:t>iše klijenata (viruelinih ili stvarnih).</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numPr>
                <w:ilvl w:val="0"/>
                <w:numId w:val="4"/>
              </w:numPr>
              <w:rPr>
                <w:lang w:val="sr-Latn-CS"/>
              </w:rPr>
            </w:pPr>
            <w:r>
              <w:rPr>
                <w:lang w:val="sr-Latn-CS"/>
              </w:rPr>
              <w:t>Jedna transakcija / jedan korisnik: Uspešno izvršavanje test skripti bez ikakvih padova i za očekivano vreme.</w:t>
            </w:r>
          </w:p>
          <w:p w:rsidR="00000000" w:rsidRDefault="006807CD">
            <w:pPr>
              <w:pStyle w:val="bodytext0"/>
              <w:numPr>
                <w:ilvl w:val="0"/>
                <w:numId w:val="4"/>
              </w:numPr>
            </w:pPr>
            <w:r>
              <w:rPr>
                <w:lang w:val="sr-Latn-CS"/>
              </w:rPr>
              <w:t>Više transakcija / više korisnika: Uspešno izvršavanje test skripti bez ikakvih pa</w:t>
            </w:r>
            <w:r>
              <w:rPr>
                <w:lang w:val="sr-Latn-CS"/>
              </w:rPr>
              <w:t>dova i za očekivano vreme.</w:t>
            </w:r>
          </w:p>
        </w:tc>
      </w:tr>
      <w:tr w:rsidR="00000000">
        <w:trPr>
          <w:cantSplit/>
        </w:trPr>
        <w:tc>
          <w:tcPr>
            <w:tcW w:w="2682" w:type="dxa"/>
            <w:shd w:val="clear" w:color="auto" w:fill="auto"/>
          </w:tcPr>
          <w:p w:rsidR="00000000" w:rsidRDefault="006807CD">
            <w:pPr>
              <w:pStyle w:val="bodytext0"/>
            </w:pPr>
            <w:r>
              <w:rPr>
                <w:lang w:val="sr-Latn-CS"/>
              </w:rPr>
              <w:t>Napomena:</w:t>
            </w:r>
          </w:p>
        </w:tc>
        <w:tc>
          <w:tcPr>
            <w:tcW w:w="5238" w:type="dxa"/>
            <w:shd w:val="clear" w:color="auto" w:fill="auto"/>
          </w:tcPr>
          <w:p w:rsidR="00000000" w:rsidRDefault="006807CD">
            <w:pPr>
              <w:pStyle w:val="bodytext0"/>
              <w:numPr>
                <w:ilvl w:val="0"/>
                <w:numId w:val="4"/>
              </w:numPr>
              <w:rPr>
                <w:lang w:val="sr-Latn-CS"/>
              </w:rPr>
            </w:pPr>
            <w:r>
              <w:rPr>
                <w:lang w:val="sr-Latn-CS"/>
              </w:rPr>
              <w:t>Testiranje performansi sistema uključuje opterećenje sistema u pozadini. Postoji više metoda koji se mogu koristiti da bi se dobili zahtevani uslovi:</w:t>
            </w:r>
          </w:p>
          <w:p w:rsidR="00000000" w:rsidRDefault="006807CD">
            <w:pPr>
              <w:pStyle w:val="bodytext0"/>
              <w:numPr>
                <w:ilvl w:val="0"/>
                <w:numId w:val="4"/>
              </w:numPr>
              <w:ind w:left="1080"/>
              <w:rPr>
                <w:lang w:val="sr-Latn-CS"/>
              </w:rPr>
            </w:pPr>
            <w:r>
              <w:rPr>
                <w:lang w:val="sr-Latn-CS"/>
              </w:rPr>
              <w:t>Pozivati transakcije direktno na serveru, obično u formi SQL poziva.</w:t>
            </w:r>
          </w:p>
          <w:p w:rsidR="00000000" w:rsidRDefault="006807CD">
            <w:pPr>
              <w:pStyle w:val="bodytext0"/>
              <w:numPr>
                <w:ilvl w:val="0"/>
                <w:numId w:val="4"/>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000000" w:rsidRDefault="006807CD">
            <w:pPr>
              <w:pStyle w:val="bodytext0"/>
              <w:numPr>
                <w:ilvl w:val="0"/>
                <w:numId w:val="4"/>
              </w:numPr>
              <w:ind w:left="1080"/>
              <w:rPr>
                <w:lang w:val="sr-Latn-CS"/>
              </w:rPr>
            </w:pPr>
            <w:r>
              <w:rPr>
                <w:lang w:val="sr-Latn-CS"/>
              </w:rPr>
              <w:t>Koristiti više ljudi koji će sa</w:t>
            </w:r>
            <w:r>
              <w:rPr>
                <w:lang w:val="sr-Latn-CS"/>
              </w:rPr>
              <w:t xml:space="preserve"> različitih računara pokretati test skripte da bi se dostiglo odgovarajuće opterećenje.</w:t>
            </w:r>
          </w:p>
          <w:p w:rsidR="00000000" w:rsidRDefault="006807CD">
            <w:pPr>
              <w:pStyle w:val="bodytext0"/>
              <w:numPr>
                <w:ilvl w:val="0"/>
                <w:numId w:val="4"/>
              </w:numPr>
              <w:rPr>
                <w:lang w:val="sr-Latn-CS"/>
              </w:rPr>
            </w:pPr>
            <w:r>
              <w:rPr>
                <w:lang w:val="sr-Latn-CS"/>
              </w:rPr>
              <w:t>Testiranje performansi treba da se obavi na za to spremljenom računaru u predviđeno vreme. Time se omogućuje potpuna kontrola i precizno merenje.</w:t>
            </w:r>
          </w:p>
          <w:p w:rsidR="00000000" w:rsidRDefault="006807CD">
            <w:pPr>
              <w:pStyle w:val="bodytext0"/>
              <w:numPr>
                <w:ilvl w:val="0"/>
                <w:numId w:val="4"/>
              </w:numPr>
            </w:pPr>
            <w:r>
              <w:rPr>
                <w:lang w:val="sr-Latn-CS"/>
              </w:rPr>
              <w:t xml:space="preserve">Baza podataka koja se </w:t>
            </w:r>
            <w:r>
              <w:rPr>
                <w:lang w:val="sr-Latn-CS"/>
              </w:rPr>
              <w:t>koristi za testiranje performansi treba da ima veličinu baze koja će se realno koristiti.</w:t>
            </w:r>
          </w:p>
        </w:tc>
      </w:tr>
    </w:tbl>
    <w:p w:rsidR="00000000" w:rsidRDefault="006807CD"/>
    <w:p w:rsidR="00000000" w:rsidRDefault="006807CD">
      <w:pPr>
        <w:pStyle w:val="Heading3"/>
        <w:rPr>
          <w:lang w:val="sr-Latn-CS"/>
        </w:rPr>
      </w:pPr>
      <w:bookmarkStart w:id="12" w:name="__RefHeading___Toc166369069"/>
      <w:bookmarkEnd w:id="12"/>
      <w:r>
        <w:rPr>
          <w:lang w:val="sr-Latn-CS"/>
        </w:rPr>
        <w:t>Testiranje opterećenja (Load Testing)</w:t>
      </w:r>
    </w:p>
    <w:p w:rsidR="00000000" w:rsidRDefault="006807CD">
      <w:pPr>
        <w:rPr>
          <w:sz w:val="20"/>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testiranja:</w:t>
            </w:r>
          </w:p>
        </w:tc>
        <w:tc>
          <w:tcPr>
            <w:tcW w:w="5238" w:type="dxa"/>
            <w:shd w:val="clear" w:color="auto" w:fill="auto"/>
          </w:tcPr>
          <w:p w:rsidR="00000000" w:rsidRDefault="006807CD">
            <w:pPr>
              <w:pStyle w:val="bodytext0"/>
              <w:spacing w:after="0"/>
            </w:pPr>
            <w:r>
              <w:rPr>
                <w:lang w:val="sr-Latn-CS"/>
              </w:rPr>
              <w:t>Potvrditi vreme odziva sistema za napravljene transakcije i poslovne slučajeve pod uslovima različitog opter</w:t>
            </w:r>
            <w:r>
              <w:rPr>
                <w:lang w:val="sr-Latn-CS"/>
              </w:rPr>
              <w:t>ećenja.</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4"/>
              </w:numPr>
              <w:rPr>
                <w:lang w:val="sr-Latn-CS"/>
              </w:rPr>
            </w:pPr>
            <w:r>
              <w:rPr>
                <w:lang w:val="sr-Latn-CS"/>
              </w:rPr>
              <w:t>Koristiti testove napravljene za testiranje poslovnog ciklusa.</w:t>
            </w:r>
          </w:p>
          <w:p w:rsidR="00000000" w:rsidRDefault="006807CD">
            <w:pPr>
              <w:pStyle w:val="bodytext0"/>
              <w:numPr>
                <w:ilvl w:val="0"/>
                <w:numId w:val="4"/>
              </w:numPr>
            </w:pPr>
            <w:r>
              <w:rPr>
                <w:lang w:val="sr-Latn-CS"/>
              </w:rPr>
              <w:t>Modifikovati podatke tako da se uveća broj transakcija i modifikovati skripte da se poveća broj izvršenja transakcija.</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numPr>
                <w:ilvl w:val="0"/>
                <w:numId w:val="4"/>
              </w:numPr>
            </w:pPr>
            <w:r>
              <w:rPr>
                <w:lang w:val="sr-Latn-CS"/>
              </w:rPr>
              <w:t>Više transakcija / više korisnika</w:t>
            </w:r>
            <w:r>
              <w:rPr>
                <w:lang w:val="sr-Latn-CS"/>
              </w:rPr>
              <w:t>: Uspešno izvršavanje test skripti bez ikakvih padova i za očekivano vreme.</w:t>
            </w:r>
          </w:p>
        </w:tc>
      </w:tr>
      <w:tr w:rsidR="00000000">
        <w:trPr>
          <w:cantSplit/>
        </w:trPr>
        <w:tc>
          <w:tcPr>
            <w:tcW w:w="2682" w:type="dxa"/>
            <w:shd w:val="clear" w:color="auto" w:fill="auto"/>
          </w:tcPr>
          <w:p w:rsidR="00000000" w:rsidRDefault="006807CD">
            <w:pPr>
              <w:pStyle w:val="bodytext0"/>
            </w:pPr>
            <w:r>
              <w:rPr>
                <w:lang w:val="sr-Latn-CS"/>
              </w:rPr>
              <w:t>Napomene:</w:t>
            </w:r>
          </w:p>
        </w:tc>
        <w:tc>
          <w:tcPr>
            <w:tcW w:w="5238" w:type="dxa"/>
            <w:shd w:val="clear" w:color="auto" w:fill="auto"/>
          </w:tcPr>
          <w:p w:rsidR="00000000" w:rsidRDefault="006807CD">
            <w:pPr>
              <w:pStyle w:val="bodytext0"/>
              <w:numPr>
                <w:ilvl w:val="0"/>
                <w:numId w:val="4"/>
              </w:numPr>
              <w:rPr>
                <w:lang w:val="sr-Latn-CS"/>
              </w:rPr>
            </w:pPr>
            <w:r>
              <w:rPr>
                <w:lang w:val="sr-Latn-CS"/>
              </w:rPr>
              <w:t>Testiranje performansi treba da se obavi na za to spremljenom računaru u predviđeno vreme. Time se omogućuje potpuna kontrola i precizno merenje.</w:t>
            </w:r>
          </w:p>
          <w:p w:rsidR="00000000" w:rsidRDefault="006807CD">
            <w:pPr>
              <w:pStyle w:val="bodytext0"/>
              <w:numPr>
                <w:ilvl w:val="0"/>
                <w:numId w:val="4"/>
              </w:numPr>
            </w:pPr>
            <w:r>
              <w:rPr>
                <w:lang w:val="sr-Latn-CS"/>
              </w:rPr>
              <w:t>Baza podataka koja se k</w:t>
            </w:r>
            <w:r>
              <w:rPr>
                <w:lang w:val="sr-Latn-CS"/>
              </w:rPr>
              <w:t>oristi za testiranje performansi treba da ima veličinu baze koja će se realno koristiti.</w:t>
            </w:r>
          </w:p>
        </w:tc>
      </w:tr>
    </w:tbl>
    <w:p w:rsidR="00000000" w:rsidRDefault="006807CD"/>
    <w:p w:rsidR="00000000" w:rsidRDefault="006807CD">
      <w:pPr>
        <w:pStyle w:val="Heading3"/>
        <w:rPr>
          <w:lang w:val="sr-Latn-CS"/>
        </w:rPr>
      </w:pPr>
      <w:bookmarkStart w:id="13" w:name="__RefHeading___Toc166369070"/>
      <w:bookmarkEnd w:id="13"/>
      <w:r>
        <w:rPr>
          <w:lang w:val="sr-Latn-CS"/>
        </w:rPr>
        <w:t>Testiranje kritičnih slučajeva</w:t>
      </w:r>
      <w:r>
        <w:rPr>
          <w:b/>
          <w:lang w:val="sr-Latn-CS"/>
        </w:rPr>
        <w:t xml:space="preserve"> </w:t>
      </w:r>
      <w:r>
        <w:rPr>
          <w:lang w:val="sr-Latn-CS"/>
        </w:rPr>
        <w:t>(Stress Testing)</w:t>
      </w:r>
    </w:p>
    <w:p w:rsidR="00000000" w:rsidRDefault="006807CD">
      <w:pPr>
        <w:rPr>
          <w:sz w:val="20"/>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testa:</w:t>
            </w:r>
          </w:p>
        </w:tc>
        <w:tc>
          <w:tcPr>
            <w:tcW w:w="5238" w:type="dxa"/>
            <w:shd w:val="clear" w:color="auto" w:fill="auto"/>
          </w:tcPr>
          <w:p w:rsidR="00000000" w:rsidRDefault="006807CD">
            <w:pPr>
              <w:pStyle w:val="bodytext0"/>
              <w:rPr>
                <w:lang w:val="sr-Latn-CS"/>
              </w:rPr>
            </w:pPr>
            <w:r>
              <w:rPr>
                <w:lang w:val="sr-Latn-CS"/>
              </w:rPr>
              <w:t>Proveriti da li sistem funkcioniše korektno i bez grešaka u sledećim kritičnim slučajevima:</w:t>
            </w:r>
          </w:p>
          <w:p w:rsidR="00000000" w:rsidRDefault="006807CD">
            <w:pPr>
              <w:pStyle w:val="bodytext0"/>
              <w:numPr>
                <w:ilvl w:val="0"/>
                <w:numId w:val="6"/>
              </w:numPr>
              <w:tabs>
                <w:tab w:val="left" w:pos="360"/>
              </w:tabs>
              <w:spacing w:after="0"/>
              <w:ind w:left="1062"/>
              <w:rPr>
                <w:lang w:val="sr-Latn-CS"/>
              </w:rPr>
            </w:pPr>
            <w:r>
              <w:rPr>
                <w:lang w:val="sr-Latn-CS"/>
              </w:rPr>
              <w:t>malo ili nim</w:t>
            </w:r>
            <w:r>
              <w:rPr>
                <w:lang w:val="sr-Latn-CS"/>
              </w:rPr>
              <w:t>alo memorije na serveru</w:t>
            </w:r>
          </w:p>
          <w:p w:rsidR="00000000" w:rsidRDefault="006807CD">
            <w:pPr>
              <w:pStyle w:val="bodytext0"/>
              <w:numPr>
                <w:ilvl w:val="0"/>
                <w:numId w:val="6"/>
              </w:numPr>
              <w:tabs>
                <w:tab w:val="left" w:pos="360"/>
              </w:tabs>
              <w:spacing w:after="0"/>
              <w:ind w:left="1062"/>
              <w:rPr>
                <w:lang w:val="sr-Latn-CS"/>
              </w:rPr>
            </w:pPr>
            <w:r>
              <w:rPr>
                <w:lang w:val="sr-Latn-CS"/>
              </w:rPr>
              <w:t>maksimalan broj klijenata (stvarnih ili simuliranih) koji rade na sistemu</w:t>
            </w:r>
          </w:p>
          <w:p w:rsidR="00000000" w:rsidRDefault="006807CD">
            <w:pPr>
              <w:pStyle w:val="bodytext0"/>
              <w:numPr>
                <w:ilvl w:val="0"/>
                <w:numId w:val="6"/>
              </w:numPr>
              <w:tabs>
                <w:tab w:val="left" w:pos="360"/>
              </w:tabs>
              <w:spacing w:after="0"/>
              <w:ind w:left="1062"/>
              <w:rPr>
                <w:lang w:val="sr-Latn-CS"/>
              </w:rPr>
            </w:pPr>
            <w:r>
              <w:rPr>
                <w:lang w:val="sr-Latn-CS"/>
              </w:rPr>
              <w:t>više korisnika koji zahtevaju istu transakciju nad istim podacima.</w:t>
            </w:r>
          </w:p>
          <w:p w:rsidR="00000000" w:rsidRDefault="006807CD">
            <w:pPr>
              <w:pStyle w:val="bodytext0"/>
              <w:numPr>
                <w:ilvl w:val="0"/>
                <w:numId w:val="6"/>
              </w:numPr>
              <w:tabs>
                <w:tab w:val="left" w:pos="360"/>
              </w:tabs>
              <w:spacing w:after="0"/>
              <w:ind w:left="1062"/>
              <w:rPr>
                <w:lang w:val="sr-Latn-CS"/>
              </w:rPr>
            </w:pPr>
            <w:r>
              <w:rPr>
                <w:lang w:val="sr-Latn-CS"/>
              </w:rPr>
              <w:t>najgori slučaj broja transakcija koje sistem može da izdrži.</w:t>
            </w:r>
          </w:p>
          <w:p w:rsidR="00000000" w:rsidRDefault="006807CD">
            <w:pPr>
              <w:pStyle w:val="bodytext0"/>
              <w:rPr>
                <w:lang w:val="sr-Latn-CS"/>
              </w:rPr>
            </w:pPr>
          </w:p>
          <w:p w:rsidR="00000000" w:rsidRDefault="006807CD">
            <w:pPr>
              <w:pStyle w:val="bodytext0"/>
            </w:pPr>
            <w:r>
              <w:rPr>
                <w:lang w:val="sr-Latn-CS"/>
              </w:rPr>
              <w:t>Napmena:  Cilj testiranja kri</w:t>
            </w:r>
            <w:r>
              <w:rPr>
                <w:lang w:val="sr-Latn-CS"/>
              </w:rPr>
              <w:t>tičnih slučajeva može biti i određivanje uslova pod kojima sistem nije u mogućnosti da nastavi da radi korektno.</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6"/>
              </w:numPr>
              <w:rPr>
                <w:lang w:val="sr-Latn-CS"/>
              </w:rPr>
            </w:pPr>
            <w:r>
              <w:rPr>
                <w:lang w:val="sr-Latn-CS"/>
              </w:rPr>
              <w:t>Koristiti testove koji su napravljeni za testiranje performansi.</w:t>
            </w:r>
          </w:p>
          <w:p w:rsidR="00000000" w:rsidRDefault="006807CD">
            <w:pPr>
              <w:pStyle w:val="bodytext0"/>
              <w:numPr>
                <w:ilvl w:val="0"/>
                <w:numId w:val="6"/>
              </w:numPr>
              <w:rPr>
                <w:lang w:val="sr-Latn-CS"/>
              </w:rPr>
            </w:pPr>
            <w:r>
              <w:rPr>
                <w:lang w:val="sr-Latn-CS"/>
              </w:rPr>
              <w:t>Da bi se obavilo testiranje pod ograničenjima, testovi treba da se o</w:t>
            </w:r>
            <w:r>
              <w:rPr>
                <w:lang w:val="sr-Latn-CS"/>
              </w:rPr>
              <w:t>baljaju sa jednog računara, a veličinu RAM i spoljne memorije treba smanjiti.</w:t>
            </w:r>
          </w:p>
          <w:p w:rsidR="00000000" w:rsidRDefault="006807CD">
            <w:pPr>
              <w:pStyle w:val="bodytext0"/>
              <w:numPr>
                <w:ilvl w:val="0"/>
                <w:numId w:val="6"/>
              </w:numPr>
            </w:pPr>
            <w:r>
              <w:rPr>
                <w:lang w:val="sr-Latn-CS"/>
              </w:rPr>
              <w:t>Za ostale testove, treba koristiti više klijenata, koji će raditi na istom testu ili na komplementarnim testovima da bi se proizveo slučaj sa najvećim količinom podataka u transa</w:t>
            </w:r>
            <w:r>
              <w:rPr>
                <w:lang w:val="sr-Latn-CS"/>
              </w:rPr>
              <w:t>kciji.</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pPr>
            <w:r>
              <w:rPr>
                <w:lang w:val="sr-Latn-CS"/>
              </w:rPr>
              <w:t>Svi planirani testovi se izvršavaju i predviđene granice sistema su dostignute bez pada sistema ili su uslovi pod kojima se pojavljuje otkaz sistema su izvan predviđenih granica.</w:t>
            </w:r>
          </w:p>
        </w:tc>
      </w:tr>
      <w:tr w:rsidR="00000000">
        <w:trPr>
          <w:cantSplit/>
        </w:trPr>
        <w:tc>
          <w:tcPr>
            <w:tcW w:w="2682" w:type="dxa"/>
            <w:shd w:val="clear" w:color="auto" w:fill="auto"/>
          </w:tcPr>
          <w:p w:rsidR="00000000" w:rsidRDefault="006807CD">
            <w:pPr>
              <w:pStyle w:val="bodytext0"/>
            </w:pPr>
            <w:r>
              <w:rPr>
                <w:lang w:val="sr-Latn-CS"/>
              </w:rPr>
              <w:t>Napomene:</w:t>
            </w:r>
          </w:p>
        </w:tc>
        <w:tc>
          <w:tcPr>
            <w:tcW w:w="5238" w:type="dxa"/>
            <w:shd w:val="clear" w:color="auto" w:fill="auto"/>
          </w:tcPr>
          <w:p w:rsidR="00000000" w:rsidRDefault="006807CD">
            <w:pPr>
              <w:pStyle w:val="bodytext0"/>
              <w:numPr>
                <w:ilvl w:val="0"/>
                <w:numId w:val="6"/>
              </w:numPr>
              <w:rPr>
                <w:lang w:val="sr-Latn-CS"/>
              </w:rPr>
            </w:pPr>
            <w:r>
              <w:rPr>
                <w:lang w:val="sr-Latn-CS"/>
              </w:rPr>
              <w:t>Testiranje mreže može zahtevati kori</w:t>
            </w:r>
            <w:r>
              <w:rPr>
                <w:lang w:val="sr-Latn-CS"/>
              </w:rPr>
              <w:t>šćenje alata koji omogućavaju povećanje protoka podataka na mreži.</w:t>
            </w:r>
          </w:p>
          <w:p w:rsidR="00000000" w:rsidRDefault="006807CD">
            <w:pPr>
              <w:pStyle w:val="bodytext0"/>
              <w:numPr>
                <w:ilvl w:val="0"/>
                <w:numId w:val="6"/>
              </w:numPr>
              <w:rPr>
                <w:lang w:val="sr-Latn-CS"/>
              </w:rPr>
            </w:pPr>
            <w:r>
              <w:rPr>
                <w:lang w:val="sr-Latn-CS"/>
              </w:rPr>
              <w:t>Veličina spoljne memorije treba da bude privremeno smanjena kako bi smanjila prostor koji može da koristi baza podataka.</w:t>
            </w:r>
          </w:p>
          <w:p w:rsidR="00000000" w:rsidRDefault="006807CD">
            <w:pPr>
              <w:pStyle w:val="bodytext0"/>
              <w:numPr>
                <w:ilvl w:val="0"/>
                <w:numId w:val="6"/>
              </w:numPr>
            </w:pPr>
            <w:r>
              <w:rPr>
                <w:lang w:val="sr-Latn-CS"/>
              </w:rPr>
              <w:t>Testiranje zahteva sinhronizaciju istovremenog pristupa klijenata is</w:t>
            </w:r>
            <w:r>
              <w:rPr>
                <w:lang w:val="sr-Latn-CS"/>
              </w:rPr>
              <w:t>tim slogovima.</w:t>
            </w:r>
          </w:p>
        </w:tc>
      </w:tr>
    </w:tbl>
    <w:p w:rsidR="00000000" w:rsidRDefault="006807CD"/>
    <w:p w:rsidR="00000000" w:rsidRDefault="006807CD">
      <w:pPr>
        <w:pStyle w:val="Heading3"/>
        <w:rPr>
          <w:lang w:val="sr-Latn-CS"/>
        </w:rPr>
      </w:pPr>
      <w:bookmarkStart w:id="14" w:name="__RefHeading___Toc166369071"/>
      <w:bookmarkEnd w:id="14"/>
      <w:r>
        <w:rPr>
          <w:lang w:val="sr-Latn-CS"/>
        </w:rPr>
        <w:t>Testiranje volumena (Volume Testing)</w:t>
      </w:r>
    </w:p>
    <w:p w:rsidR="00000000" w:rsidRDefault="006807CD">
      <w:pPr>
        <w:pStyle w:val="bodytext0"/>
        <w:ind w:left="720"/>
        <w:rPr>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testa:</w:t>
            </w:r>
          </w:p>
        </w:tc>
        <w:tc>
          <w:tcPr>
            <w:tcW w:w="5238" w:type="dxa"/>
            <w:shd w:val="clear" w:color="auto" w:fill="auto"/>
          </w:tcPr>
          <w:p w:rsidR="00000000" w:rsidRDefault="006807CD">
            <w:pPr>
              <w:pStyle w:val="bodytext0"/>
              <w:rPr>
                <w:lang w:val="sr-Latn-CS"/>
              </w:rPr>
            </w:pPr>
            <w:r>
              <w:rPr>
                <w:lang w:val="sr-Latn-CS"/>
              </w:rPr>
              <w:t>Potvrditi da sistem funkcioniše uspešno u sledećim slučajevima:</w:t>
            </w:r>
          </w:p>
          <w:p w:rsidR="00000000" w:rsidRDefault="006807CD">
            <w:pPr>
              <w:pStyle w:val="bodytext0"/>
              <w:numPr>
                <w:ilvl w:val="0"/>
                <w:numId w:val="6"/>
              </w:numPr>
              <w:tabs>
                <w:tab w:val="left" w:pos="360"/>
              </w:tabs>
              <w:spacing w:after="0"/>
              <w:ind w:left="1062"/>
              <w:rPr>
                <w:lang w:val="sr-Latn-CS"/>
              </w:rPr>
            </w:pPr>
            <w:r>
              <w:rPr>
                <w:lang w:val="sr-Latn-CS"/>
              </w:rPr>
              <w:t xml:space="preserve">maksimalan () broj klijenata koji su povezani (simulirani) i koji izvršavaju iste poslovne funkcije koje čine najgori slučaj </w:t>
            </w:r>
            <w:r>
              <w:rPr>
                <w:lang w:val="sr-Latn-CS"/>
              </w:rPr>
              <w:t>za duži period vremena.</w:t>
            </w:r>
          </w:p>
          <w:p w:rsidR="00000000" w:rsidRDefault="006807CD">
            <w:pPr>
              <w:pStyle w:val="bodytext0"/>
              <w:numPr>
                <w:ilvl w:val="0"/>
                <w:numId w:val="6"/>
              </w:numPr>
              <w:tabs>
                <w:tab w:val="left" w:pos="360"/>
              </w:tabs>
              <w:spacing w:after="0"/>
              <w:ind w:left="1062"/>
            </w:pPr>
            <w:r>
              <w:rPr>
                <w:lang w:val="sr-Latn-CS"/>
              </w:rPr>
              <w:t xml:space="preserve">Maksimalna veličina baze podataka je dostignuta i više transakcija koje izvršavaju upite i pribavljaju podatke istovremeno. </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6"/>
              </w:numPr>
              <w:rPr>
                <w:lang w:val="sr-Latn-CS"/>
              </w:rPr>
            </w:pPr>
            <w:r>
              <w:rPr>
                <w:lang w:val="sr-Latn-CS"/>
              </w:rPr>
              <w:t>Koristiti testove koji su napravljeni za testiranje performansi.</w:t>
            </w:r>
          </w:p>
          <w:p w:rsidR="00000000" w:rsidRDefault="006807CD">
            <w:pPr>
              <w:pStyle w:val="bodytext0"/>
              <w:numPr>
                <w:ilvl w:val="0"/>
                <w:numId w:val="6"/>
              </w:numPr>
              <w:rPr>
                <w:lang w:val="sr-Latn-CS"/>
              </w:rPr>
            </w:pPr>
            <w:r>
              <w:rPr>
                <w:lang w:val="sr-Latn-CS"/>
              </w:rPr>
              <w:t>Koristiti više klijenata, koji ć</w:t>
            </w:r>
            <w:r>
              <w:rPr>
                <w:lang w:val="sr-Latn-CS"/>
              </w:rPr>
              <w:t>e raditi na istom testu ili na komplementarnim testovima da bi se proizveo slučaj sa najvećim količinom podataka u transakciji na duži period vremena.</w:t>
            </w:r>
          </w:p>
          <w:p w:rsidR="00000000" w:rsidRDefault="006807CD">
            <w:pPr>
              <w:pStyle w:val="bodytext0"/>
              <w:numPr>
                <w:ilvl w:val="0"/>
                <w:numId w:val="6"/>
              </w:numPr>
            </w:pPr>
            <w:r>
              <w:rPr>
                <w:lang w:val="sr-Latn-CS"/>
              </w:rPr>
              <w:t xml:space="preserve">Kreira se baza podataka maksimalne veličine (stvarna, uvećana ili napunjena reprezentativnim podacima) i </w:t>
            </w:r>
            <w:r>
              <w:rPr>
                <w:lang w:val="sr-Latn-CS"/>
              </w:rPr>
              <w:t>više klijenata koji pokreću transakcije radi istovremenog pribavljanja podataka u toku dužeg perioda vremena.</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pPr>
            <w:r>
              <w:rPr>
                <w:lang w:val="sr-Latn-CS"/>
              </w:rPr>
              <w:t>Svi planirani testovi se izvršavaju i predviđene granice sistema su dostignute bez pada sistema.</w:t>
            </w:r>
          </w:p>
        </w:tc>
      </w:tr>
      <w:tr w:rsidR="00000000">
        <w:trPr>
          <w:cantSplit/>
        </w:trPr>
        <w:tc>
          <w:tcPr>
            <w:tcW w:w="2682" w:type="dxa"/>
            <w:shd w:val="clear" w:color="auto" w:fill="auto"/>
          </w:tcPr>
          <w:p w:rsidR="00000000" w:rsidRDefault="006807CD">
            <w:pPr>
              <w:pStyle w:val="bodytext0"/>
            </w:pPr>
            <w:r>
              <w:rPr>
                <w:lang w:val="sr-Latn-CS"/>
              </w:rPr>
              <w:t>Napomene:</w:t>
            </w:r>
          </w:p>
        </w:tc>
        <w:tc>
          <w:tcPr>
            <w:tcW w:w="5238" w:type="dxa"/>
            <w:shd w:val="clear" w:color="auto" w:fill="auto"/>
          </w:tcPr>
          <w:p w:rsidR="00000000" w:rsidRDefault="006807CD">
            <w:pPr>
              <w:pStyle w:val="bodytext0"/>
              <w:numPr>
                <w:ilvl w:val="0"/>
                <w:numId w:val="6"/>
              </w:numPr>
            </w:pPr>
            <w:r>
              <w:rPr>
                <w:lang w:val="sr-Latn-CS"/>
              </w:rPr>
              <w:t>Odabrati period</w:t>
            </w:r>
            <w:r>
              <w:rPr>
                <w:lang w:val="sr-Latn-CS"/>
              </w:rPr>
              <w:t xml:space="preserve"> vremena koji će biti prihvatljiv za testiranje uslova velikog volumena.</w:t>
            </w:r>
          </w:p>
        </w:tc>
      </w:tr>
    </w:tbl>
    <w:p w:rsidR="00000000" w:rsidRDefault="006807CD"/>
    <w:p w:rsidR="00000000" w:rsidRDefault="006807CD">
      <w:pPr>
        <w:pStyle w:val="Heading3"/>
        <w:rPr>
          <w:lang w:val="sr-Latn-CS"/>
        </w:rPr>
      </w:pPr>
      <w:bookmarkStart w:id="15" w:name="__RefHeading___Toc166369072"/>
      <w:bookmarkEnd w:id="15"/>
      <w:r>
        <w:rPr>
          <w:lang w:val="sr-Latn-CS"/>
        </w:rPr>
        <w:t>Testiranje sigurnosti i kontrole pristupa (Security and Access Control Testing)</w:t>
      </w:r>
    </w:p>
    <w:p w:rsidR="00000000" w:rsidRDefault="006807CD">
      <w:pPr>
        <w:ind w:left="1080" w:hanging="360"/>
        <w:rPr>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testiranja:</w:t>
            </w:r>
          </w:p>
        </w:tc>
        <w:tc>
          <w:tcPr>
            <w:tcW w:w="5238" w:type="dxa"/>
            <w:shd w:val="clear" w:color="auto" w:fill="auto"/>
          </w:tcPr>
          <w:p w:rsidR="00000000" w:rsidRDefault="006807CD">
            <w:pPr>
              <w:pStyle w:val="bodytext0"/>
              <w:rPr>
                <w:lang w:val="sr-Latn-CS"/>
              </w:rPr>
            </w:pPr>
            <w:r>
              <w:rPr>
                <w:lang w:val="sr-Latn-CS"/>
              </w:rPr>
              <w:t>Sigurnost funkcija/podataka: Potvrditi da korisnik može da koristi samo one funkcij</w:t>
            </w:r>
            <w:r>
              <w:rPr>
                <w:lang w:val="sr-Latn-CS"/>
              </w:rPr>
              <w:t>e/ podatke koje su predviđene za tip korisnika kome pripada.</w:t>
            </w:r>
          </w:p>
          <w:p w:rsidR="00000000" w:rsidRDefault="006807CD">
            <w:pPr>
              <w:pStyle w:val="bodytext0"/>
            </w:pPr>
            <w:r>
              <w:rPr>
                <w:lang w:val="sr-Latn-CS"/>
              </w:rPr>
              <w:t>Sigurnost sistema: Potvrditi da samo oni korisnici kojima je dozvoljeno da pristupe sistemu mogu da pristupe sistemu.</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4"/>
              </w:numPr>
              <w:rPr>
                <w:lang w:val="sr-Latn-CS"/>
              </w:rPr>
            </w:pPr>
            <w:r>
              <w:rPr>
                <w:lang w:val="sr-Latn-CS"/>
              </w:rPr>
              <w:t>Sigurnost funkcija/podataka: Identifikovati funkcije/podatke kojima</w:t>
            </w:r>
            <w:r>
              <w:rPr>
                <w:lang w:val="sr-Latn-CS"/>
              </w:rPr>
              <w:t xml:space="preserve"> ima pravo pristupa odgovarajući tip korisnika.</w:t>
            </w:r>
          </w:p>
          <w:p w:rsidR="00000000" w:rsidRDefault="006807CD">
            <w:pPr>
              <w:pStyle w:val="bodytext0"/>
              <w:numPr>
                <w:ilvl w:val="0"/>
                <w:numId w:val="4"/>
              </w:numPr>
              <w:rPr>
                <w:lang w:val="sr-Latn-CS"/>
              </w:rPr>
            </w:pPr>
            <w:r>
              <w:rPr>
                <w:lang w:val="sr-Latn-CS"/>
              </w:rPr>
              <w:t>Napraviti testove za svaki tip korisnika i potvrditi dozvolu da izvršava transakcije koje su specifične za taj tip korisnika.</w:t>
            </w:r>
          </w:p>
          <w:p w:rsidR="00000000" w:rsidRDefault="006807CD">
            <w:pPr>
              <w:pStyle w:val="bodytext0"/>
              <w:numPr>
                <w:ilvl w:val="0"/>
                <w:numId w:val="4"/>
              </w:numPr>
            </w:pPr>
            <w:r>
              <w:rPr>
                <w:lang w:val="sr-Latn-CS"/>
              </w:rPr>
              <w:t>Izmeniti tip korisnika i proveriti ga na iste testove. Proveriti da li su funkcije</w:t>
            </w:r>
            <w:r>
              <w:rPr>
                <w:lang w:val="sr-Latn-CS"/>
              </w:rPr>
              <w:t xml:space="preserve"> /podaci korektno dozvoljeni ili zabranjeni za korišćenje.</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pPr>
            <w:r>
              <w:rPr>
                <w:lang w:val="sr-Latn-CS"/>
              </w:rPr>
              <w:t>Za svaki tip korisnika i odgovarajuće funkcije/podatke dozvoljene za korišćenje, sve transakcije funkcionišu na očekivani način, definisane u testovima sistema.</w:t>
            </w:r>
          </w:p>
        </w:tc>
      </w:tr>
      <w:tr w:rsidR="00000000">
        <w:trPr>
          <w:cantSplit/>
        </w:trPr>
        <w:tc>
          <w:tcPr>
            <w:tcW w:w="2682" w:type="dxa"/>
            <w:shd w:val="clear" w:color="auto" w:fill="auto"/>
          </w:tcPr>
          <w:p w:rsidR="00000000" w:rsidRDefault="006807CD">
            <w:pPr>
              <w:pStyle w:val="bodytext0"/>
            </w:pPr>
            <w:r>
              <w:rPr>
                <w:lang w:val="sr-Latn-CS"/>
              </w:rPr>
              <w:t>Napomene:</w:t>
            </w:r>
          </w:p>
        </w:tc>
        <w:tc>
          <w:tcPr>
            <w:tcW w:w="5238" w:type="dxa"/>
            <w:shd w:val="clear" w:color="auto" w:fill="auto"/>
          </w:tcPr>
          <w:p w:rsidR="00000000" w:rsidRDefault="006807CD">
            <w:pPr>
              <w:pStyle w:val="bodytext0"/>
              <w:snapToGrid w:val="0"/>
              <w:rPr>
                <w:lang w:val="sr-Latn-CS"/>
              </w:rPr>
            </w:pPr>
          </w:p>
        </w:tc>
      </w:tr>
    </w:tbl>
    <w:p w:rsidR="00000000" w:rsidRDefault="006807CD">
      <w:pPr>
        <w:pStyle w:val="Heading3"/>
        <w:rPr>
          <w:lang w:val="sr-Latn-CS"/>
        </w:rPr>
      </w:pPr>
      <w:bookmarkStart w:id="16" w:name="__RefHeading___Toc166369073"/>
      <w:bookmarkEnd w:id="16"/>
      <w:r>
        <w:rPr>
          <w:bCs/>
          <w:lang w:val="sr-Latn-CS"/>
        </w:rPr>
        <w:t>Testiranje otkaza i oporavka (</w:t>
      </w:r>
      <w:r>
        <w:rPr>
          <w:lang w:val="sr-Latn-CS"/>
        </w:rPr>
        <w:t>Failover / Recovery Testing)</w:t>
      </w:r>
    </w:p>
    <w:p w:rsidR="00000000" w:rsidRDefault="006807CD">
      <w:pPr>
        <w:ind w:left="1080" w:hanging="360"/>
        <w:rPr>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testiranja:</w:t>
            </w:r>
          </w:p>
        </w:tc>
        <w:tc>
          <w:tcPr>
            <w:tcW w:w="5238" w:type="dxa"/>
            <w:shd w:val="clear" w:color="auto" w:fill="auto"/>
          </w:tcPr>
          <w:p w:rsidR="00000000" w:rsidRDefault="006807CD">
            <w:pPr>
              <w:pStyle w:val="bodytext0"/>
              <w:rPr>
                <w:lang w:val="sr-Latn-CS"/>
              </w:rPr>
            </w:pPr>
            <w:r>
              <w:rPr>
                <w:lang w:val="sr-Latn-CS"/>
              </w:rPr>
              <w:t>Potvrditi da proces opravka (ručni ili automatski) korektno vraća bazu podataka, aplikaciju i sistem u očekivano stanje. Sledeći tipovi uslova treba da budu uključeni u testiranje</w:t>
            </w:r>
            <w:r>
              <w:rPr>
                <w:lang w:val="sr-Latn-CS"/>
              </w:rPr>
              <w:t>:</w:t>
            </w:r>
          </w:p>
          <w:p w:rsidR="00000000" w:rsidRDefault="006807CD">
            <w:pPr>
              <w:pStyle w:val="bodytext0"/>
              <w:numPr>
                <w:ilvl w:val="0"/>
                <w:numId w:val="7"/>
              </w:numPr>
              <w:rPr>
                <w:lang w:val="sr-Latn-CS"/>
              </w:rPr>
            </w:pPr>
            <w:r>
              <w:rPr>
                <w:lang w:val="sr-Latn-CS"/>
              </w:rPr>
              <w:t>Isključenje napajanja na klijentu</w:t>
            </w:r>
          </w:p>
          <w:p w:rsidR="00000000" w:rsidRDefault="006807CD">
            <w:pPr>
              <w:pStyle w:val="bodytext0"/>
              <w:numPr>
                <w:ilvl w:val="0"/>
                <w:numId w:val="7"/>
              </w:numPr>
              <w:rPr>
                <w:lang w:val="sr-Latn-CS"/>
              </w:rPr>
            </w:pPr>
            <w:r>
              <w:rPr>
                <w:lang w:val="sr-Latn-CS"/>
              </w:rPr>
              <w:t>Isključenje napajanja na serveru</w:t>
            </w:r>
          </w:p>
          <w:p w:rsidR="00000000" w:rsidRDefault="006807CD">
            <w:pPr>
              <w:pStyle w:val="bodytext0"/>
              <w:numPr>
                <w:ilvl w:val="0"/>
                <w:numId w:val="7"/>
              </w:numPr>
              <w:rPr>
                <w:lang w:val="sr-Latn-CS"/>
              </w:rPr>
            </w:pPr>
            <w:r>
              <w:rPr>
                <w:lang w:val="sr-Latn-CS"/>
              </w:rPr>
              <w:t>Prekid komunikacije kroz mrežnu</w:t>
            </w:r>
          </w:p>
          <w:p w:rsidR="00000000" w:rsidRDefault="006807CD">
            <w:pPr>
              <w:pStyle w:val="bodytext0"/>
              <w:numPr>
                <w:ilvl w:val="0"/>
                <w:numId w:val="7"/>
              </w:numPr>
              <w:rPr>
                <w:lang w:val="sr-Latn-CS"/>
              </w:rPr>
            </w:pPr>
            <w:r>
              <w:rPr>
                <w:lang w:val="sr-Latn-CS"/>
              </w:rPr>
              <w:t>Prekid komunikacije ili gubitak podataka usled greške rada hard diska</w:t>
            </w:r>
          </w:p>
          <w:p w:rsidR="00000000" w:rsidRDefault="006807CD">
            <w:pPr>
              <w:pStyle w:val="bodytext0"/>
              <w:numPr>
                <w:ilvl w:val="0"/>
                <w:numId w:val="7"/>
              </w:numPr>
              <w:rPr>
                <w:lang w:val="sr-Latn-CS"/>
              </w:rPr>
            </w:pPr>
            <w:r>
              <w:rPr>
                <w:lang w:val="sr-Latn-CS"/>
              </w:rPr>
              <w:t>Nekompletni ciklus (prekid u procesu filtriranja podataka, prekid u procesu sinhroniz</w:t>
            </w:r>
            <w:r>
              <w:rPr>
                <w:lang w:val="sr-Latn-CS"/>
              </w:rPr>
              <w:t>acije podataka)</w:t>
            </w:r>
          </w:p>
          <w:p w:rsidR="00000000" w:rsidRDefault="006807CD">
            <w:pPr>
              <w:pStyle w:val="bodytext0"/>
              <w:numPr>
                <w:ilvl w:val="0"/>
                <w:numId w:val="7"/>
              </w:numPr>
              <w:rPr>
                <w:lang w:val="sr-Latn-CS"/>
              </w:rPr>
            </w:pPr>
            <w:r>
              <w:rPr>
                <w:lang w:val="sr-Latn-CS"/>
              </w:rPr>
              <w:t>Netačni pokazivači (ključevi) u bazi podataka</w:t>
            </w:r>
          </w:p>
          <w:p w:rsidR="00000000" w:rsidRDefault="006807CD">
            <w:pPr>
              <w:pStyle w:val="bodytext0"/>
              <w:numPr>
                <w:ilvl w:val="0"/>
                <w:numId w:val="7"/>
              </w:numPr>
            </w:pPr>
            <w:r>
              <w:rPr>
                <w:lang w:val="sr-Latn-CS"/>
              </w:rPr>
              <w:t xml:space="preserve">Netačni ili podatak u bazi podataka </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rPr>
                <w:lang w:val="sr-Latn-CS"/>
              </w:rPr>
            </w:pPr>
            <w:r>
              <w:rPr>
                <w:lang w:val="sr-Latn-CS"/>
              </w:rPr>
              <w:t>Test kreiran za testiranje funkcionalnosti i poslovnog ciklusa se koriste za formiranje niza transakcija. Kada se postigne početna tačka koja omogu</w:t>
            </w:r>
            <w:r>
              <w:rPr>
                <w:lang w:val="sr-Latn-CS"/>
              </w:rPr>
              <w:t>ćava testiranje, sledeće akcije treba da sprovesti (simulirati), individualno:</w:t>
            </w:r>
          </w:p>
          <w:p w:rsidR="00000000" w:rsidRDefault="006807CD">
            <w:pPr>
              <w:pStyle w:val="bodytext0"/>
              <w:numPr>
                <w:ilvl w:val="0"/>
                <w:numId w:val="7"/>
              </w:numPr>
              <w:rPr>
                <w:lang w:val="sr-Latn-CS"/>
              </w:rPr>
            </w:pPr>
            <w:r>
              <w:rPr>
                <w:lang w:val="sr-Latn-CS"/>
              </w:rPr>
              <w:t>Prekid napajanja na klijentu</w:t>
            </w:r>
          </w:p>
          <w:p w:rsidR="00000000" w:rsidRDefault="006807CD">
            <w:pPr>
              <w:pStyle w:val="bodytext0"/>
              <w:numPr>
                <w:ilvl w:val="0"/>
                <w:numId w:val="7"/>
              </w:numPr>
              <w:rPr>
                <w:lang w:val="sr-Latn-CS"/>
              </w:rPr>
            </w:pPr>
            <w:r>
              <w:rPr>
                <w:lang w:val="sr-Latn-CS"/>
              </w:rPr>
              <w:t>Prekid napajanja na serveru</w:t>
            </w:r>
          </w:p>
          <w:p w:rsidR="00000000" w:rsidRDefault="006807CD">
            <w:pPr>
              <w:pStyle w:val="bodytext0"/>
              <w:numPr>
                <w:ilvl w:val="0"/>
                <w:numId w:val="7"/>
              </w:numPr>
              <w:rPr>
                <w:lang w:val="sr-Latn-CS"/>
              </w:rPr>
            </w:pPr>
            <w:r>
              <w:rPr>
                <w:lang w:val="sr-Latn-CS"/>
              </w:rPr>
              <w:t>Prekid na mreži: simulirati ili izazvati gubitak komunikacije kroz mrežu (fizički isključiti komunikacioni kabl ili iskl</w:t>
            </w:r>
            <w:r>
              <w:rPr>
                <w:lang w:val="sr-Latn-CS"/>
              </w:rPr>
              <w:t>jučiti mrežni server ili ruter)</w:t>
            </w:r>
          </w:p>
          <w:p w:rsidR="00000000" w:rsidRDefault="006807CD">
            <w:pPr>
              <w:pStyle w:val="bodytext0"/>
              <w:numPr>
                <w:ilvl w:val="0"/>
                <w:numId w:val="7"/>
              </w:numPr>
              <w:rPr>
                <w:lang w:val="sr-Latn-CS"/>
              </w:rPr>
            </w:pPr>
            <w:r>
              <w:rPr>
                <w:lang w:val="sr-Latn-CS"/>
              </w:rPr>
              <w:t>Prekid komunikacije, odnosno gubitak napajanja, sa hard diskom: simulirati ili fizički eliminisati komunikaciju sa jednim ili više kontrolera ili uređaja.</w:t>
            </w:r>
          </w:p>
          <w:p w:rsidR="00000000" w:rsidRDefault="006807CD">
            <w:pPr>
              <w:spacing w:after="120"/>
              <w:rPr>
                <w:sz w:val="20"/>
                <w:szCs w:val="20"/>
                <w:lang w:val="sr-Latn-CS"/>
              </w:rPr>
            </w:pPr>
            <w:r>
              <w:rPr>
                <w:sz w:val="20"/>
                <w:szCs w:val="20"/>
                <w:lang w:val="sr-Latn-CS"/>
              </w:rPr>
              <w:t>Kada se uslovi iznad ostvare, dodatne transakcije treba izvršiti i pr</w:t>
            </w:r>
            <w:r>
              <w:rPr>
                <w:sz w:val="20"/>
                <w:szCs w:val="20"/>
                <w:lang w:val="sr-Latn-CS"/>
              </w:rPr>
              <w:t>e dostizanja naredne tačke testa, procedure za oporavak treba pokrenuti.</w:t>
            </w:r>
          </w:p>
          <w:p w:rsidR="00000000" w:rsidRDefault="006807CD">
            <w:p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000000" w:rsidRDefault="006807CD">
            <w:pPr>
              <w:spacing w:after="120"/>
            </w:pPr>
            <w:r>
              <w:rPr>
                <w:sz w:val="20"/>
                <w:szCs w:val="20"/>
                <w:lang w:val="sr-Latn-CS"/>
              </w:rPr>
              <w:t>Testiranje na sledeće uslove zahteva d</w:t>
            </w:r>
            <w:r>
              <w:rPr>
                <w:sz w:val="20"/>
                <w:szCs w:val="20"/>
                <w:lang w:val="sr-Latn-CS"/>
              </w:rPr>
              <w:t>a se sistem nalazi u poznatom stanju. Nekoliko polja u bazi podataka, pokazivača i ključeva treba narušiti ručno i direktno u bazi podataka (korišćenjem alata baze podataka). Dodatne transakcije treba izvršiti korišćenjem testova iz testiranja funkcionalno</w:t>
            </w:r>
            <w:r>
              <w:rPr>
                <w:sz w:val="20"/>
                <w:szCs w:val="20"/>
                <w:lang w:val="sr-Latn-CS"/>
              </w:rPr>
              <w:t>sti i testiranja poslovnog ciklusa.</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pPr>
            <w:r>
              <w:rPr>
                <w:lang w:val="sr-Latn-CS"/>
              </w:rPr>
              <w:t>U svim opisanim slučajevima aplikacija, baza podataka i sistem treba, da se nakon završetka i procedura oporavka, vrate u očekivano stanje. To stanje uključuje da je narušavanje podataka ograničeno</w:t>
            </w:r>
            <w:r>
              <w:rPr>
                <w:lang w:val="sr-Latn-CS"/>
              </w:rPr>
              <w:t xml:space="preserve"> samo na narušena polja, pokazivače, ključeve i izveštaje u okviru procesa koji nisu završeni usled nastanka prekida.</w:t>
            </w:r>
          </w:p>
        </w:tc>
      </w:tr>
      <w:tr w:rsidR="00000000">
        <w:trPr>
          <w:cantSplit/>
        </w:trPr>
        <w:tc>
          <w:tcPr>
            <w:tcW w:w="2682" w:type="dxa"/>
            <w:shd w:val="clear" w:color="auto" w:fill="auto"/>
          </w:tcPr>
          <w:p w:rsidR="00000000" w:rsidRDefault="006807CD">
            <w:pPr>
              <w:pStyle w:val="bodytext0"/>
            </w:pPr>
            <w:r>
              <w:rPr>
                <w:lang w:val="sr-Latn-CS"/>
              </w:rPr>
              <w:t>Napomena:</w:t>
            </w:r>
          </w:p>
        </w:tc>
        <w:tc>
          <w:tcPr>
            <w:tcW w:w="5238" w:type="dxa"/>
            <w:shd w:val="clear" w:color="auto" w:fill="auto"/>
          </w:tcPr>
          <w:p w:rsidR="00000000" w:rsidRDefault="006807CD">
            <w:pPr>
              <w:pStyle w:val="bodytext0"/>
              <w:numPr>
                <w:ilvl w:val="0"/>
                <w:numId w:val="7"/>
              </w:numPr>
              <w:rPr>
                <w:lang w:val="sr-Latn-CS"/>
              </w:rPr>
            </w:pPr>
            <w:r>
              <w:rPr>
                <w:lang w:val="sr-Latn-CS"/>
              </w:rPr>
              <w:t xml:space="preserve">Testiranje oporavka zahteva operacije koje nekada nisu izvodive ili h nije poželjno obavljati (simulacija prekida komunikacije </w:t>
            </w:r>
            <w:r>
              <w:rPr>
                <w:lang w:val="sr-Latn-CS"/>
              </w:rPr>
              <w:t>ili napajanja). Alternativa tome su softverski alati za dijagnostiku.</w:t>
            </w:r>
          </w:p>
          <w:p w:rsidR="00000000" w:rsidRDefault="006807CD">
            <w:pPr>
              <w:pStyle w:val="bodytext0"/>
              <w:numPr>
                <w:ilvl w:val="0"/>
                <w:numId w:val="7"/>
              </w:numPr>
              <w:rPr>
                <w:lang w:val="sr-Latn-CS"/>
              </w:rPr>
            </w:pPr>
            <w:r>
              <w:rPr>
                <w:lang w:val="sr-Latn-CS"/>
              </w:rPr>
              <w:t>Resursi sistema (računara), baze podataka i mrežne grupe se koriste.</w:t>
            </w:r>
          </w:p>
          <w:p w:rsidR="00000000" w:rsidRDefault="006807CD">
            <w:pPr>
              <w:pStyle w:val="bodytext0"/>
              <w:numPr>
                <w:ilvl w:val="0"/>
                <w:numId w:val="7"/>
              </w:numPr>
            </w:pPr>
            <w:r>
              <w:rPr>
                <w:lang w:val="sr-Latn-CS"/>
              </w:rPr>
              <w:t>Testiranje treba obavljati u časovima kada se resursi ne koriste ili na izolovanoj mašini.</w:t>
            </w:r>
          </w:p>
        </w:tc>
      </w:tr>
    </w:tbl>
    <w:p w:rsidR="00000000" w:rsidRDefault="006807CD">
      <w:pPr>
        <w:ind w:left="1080" w:hanging="360"/>
        <w:rPr>
          <w:lang w:val="sr-Latn-CS"/>
        </w:rPr>
      </w:pPr>
    </w:p>
    <w:p w:rsidR="00000000" w:rsidRDefault="006807CD">
      <w:pPr>
        <w:pStyle w:val="Heading3"/>
        <w:rPr>
          <w:lang w:val="sr-Latn-CS"/>
        </w:rPr>
      </w:pPr>
      <w:bookmarkStart w:id="17" w:name="__RefHeading___Toc166369074"/>
      <w:bookmarkEnd w:id="17"/>
      <w:r>
        <w:rPr>
          <w:lang w:val="sr-Latn-CS"/>
        </w:rPr>
        <w:t>Testiranje konfiguracije</w:t>
      </w:r>
      <w:r>
        <w:rPr>
          <w:lang w:val="sr-Latn-CS"/>
        </w:rPr>
        <w:t xml:space="preserve"> (Configuration Testing)</w:t>
      </w:r>
    </w:p>
    <w:p w:rsidR="00000000" w:rsidRDefault="006807CD">
      <w:pPr>
        <w:pStyle w:val="bodytext0"/>
        <w:spacing w:after="0"/>
        <w:ind w:left="720"/>
        <w:rPr>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testiranja:</w:t>
            </w:r>
          </w:p>
        </w:tc>
        <w:tc>
          <w:tcPr>
            <w:tcW w:w="5238" w:type="dxa"/>
            <w:shd w:val="clear" w:color="auto" w:fill="auto"/>
          </w:tcPr>
          <w:p w:rsidR="00000000" w:rsidRDefault="006807CD">
            <w:pPr>
              <w:pStyle w:val="bodytext0"/>
            </w:pPr>
            <w:r>
              <w:rPr>
                <w:lang w:val="sr-Latn-CS"/>
              </w:rPr>
              <w:t>Proveriti i potvrditi da klijentska aplikacija funkcioniše na konfiguracijama na kojima je to predviđeno.</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4"/>
              </w:numPr>
              <w:rPr>
                <w:lang w:val="sr-Latn-CS"/>
              </w:rPr>
            </w:pPr>
            <w:r>
              <w:rPr>
                <w:lang w:val="sr-Latn-CS"/>
              </w:rPr>
              <w:t>Koristi testove integracije i funkcionalne testove.</w:t>
            </w:r>
          </w:p>
          <w:p w:rsidR="00000000" w:rsidRDefault="006807CD">
            <w:pPr>
              <w:pStyle w:val="bodytext0"/>
              <w:numPr>
                <w:ilvl w:val="0"/>
                <w:numId w:val="4"/>
              </w:numPr>
              <w:rPr>
                <w:lang w:val="sr-Latn-CS"/>
              </w:rPr>
            </w:pPr>
            <w:r>
              <w:rPr>
                <w:lang w:val="sr-Latn-CS"/>
              </w:rPr>
              <w:t>Pokrenuti/zatvoriti različite aplikacije, bil</w:t>
            </w:r>
            <w:r>
              <w:rPr>
                <w:lang w:val="sr-Latn-CS"/>
              </w:rPr>
              <w:t>o pre pokretanja testa, bilo kao deo testiranja.</w:t>
            </w:r>
          </w:p>
          <w:p w:rsidR="00000000" w:rsidRDefault="006807CD">
            <w:pPr>
              <w:pStyle w:val="bodytext0"/>
              <w:numPr>
                <w:ilvl w:val="0"/>
                <w:numId w:val="4"/>
              </w:numPr>
              <w:rPr>
                <w:lang w:val="sr-Latn-CS"/>
              </w:rPr>
            </w:pPr>
            <w:r>
              <w:rPr>
                <w:lang w:val="sr-Latn-CS"/>
              </w:rPr>
              <w:t>Izvršiti izabrane transakcije da bi se simulirale korisničke aktivnosti u različitim aplikacijama.</w:t>
            </w:r>
          </w:p>
          <w:p w:rsidR="00000000" w:rsidRDefault="006807CD">
            <w:pPr>
              <w:pStyle w:val="bodytext0"/>
              <w:numPr>
                <w:ilvl w:val="0"/>
                <w:numId w:val="4"/>
              </w:numPr>
            </w:pPr>
            <w:r>
              <w:rPr>
                <w:lang w:val="sr-Latn-CS"/>
              </w:rPr>
              <w:t xml:space="preserve">Ponoviti navedene procese, smanjujući RAM memoriju koju koristi klijent. </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pPr>
            <w:r>
              <w:rPr>
                <w:lang w:val="sr-Latn-CS"/>
              </w:rPr>
              <w:t>Za svaku ko</w:t>
            </w:r>
            <w:r>
              <w:rPr>
                <w:lang w:val="sr-Latn-CS"/>
              </w:rPr>
              <w:t>mbinaciju, transakcije iz testa treba da se završe uspešno, bez grešaka.</w:t>
            </w:r>
          </w:p>
        </w:tc>
      </w:tr>
      <w:tr w:rsidR="00000000">
        <w:trPr>
          <w:cantSplit/>
        </w:trPr>
        <w:tc>
          <w:tcPr>
            <w:tcW w:w="2682" w:type="dxa"/>
            <w:shd w:val="clear" w:color="auto" w:fill="auto"/>
          </w:tcPr>
          <w:p w:rsidR="00000000" w:rsidRDefault="006807CD">
            <w:pPr>
              <w:pStyle w:val="bodytext0"/>
            </w:pPr>
            <w:r>
              <w:rPr>
                <w:lang w:val="sr-Latn-CS"/>
              </w:rPr>
              <w:t>Napomene:</w:t>
            </w:r>
          </w:p>
        </w:tc>
        <w:tc>
          <w:tcPr>
            <w:tcW w:w="5238" w:type="dxa"/>
            <w:shd w:val="clear" w:color="auto" w:fill="auto"/>
          </w:tcPr>
          <w:p w:rsidR="00000000" w:rsidRDefault="006807CD">
            <w:pPr>
              <w:pStyle w:val="bodytext0"/>
              <w:numPr>
                <w:ilvl w:val="0"/>
                <w:numId w:val="4"/>
              </w:numPr>
              <w:rPr>
                <w:lang w:val="sr-Latn-CS"/>
              </w:rPr>
            </w:pPr>
            <w:r>
              <w:rPr>
                <w:lang w:val="sr-Latn-CS"/>
              </w:rPr>
              <w:t>Koje su aplikacije dostupne i mogu se koristiti na klijentu?</w:t>
            </w:r>
          </w:p>
          <w:p w:rsidR="00000000" w:rsidRDefault="006807CD">
            <w:pPr>
              <w:pStyle w:val="bodytext0"/>
              <w:numPr>
                <w:ilvl w:val="0"/>
                <w:numId w:val="4"/>
              </w:numPr>
              <w:rPr>
                <w:lang w:val="sr-Latn-CS"/>
              </w:rPr>
            </w:pPr>
            <w:r>
              <w:rPr>
                <w:lang w:val="sr-Latn-CS"/>
              </w:rPr>
              <w:t>Koje se aplikacije tipično koriste?</w:t>
            </w:r>
          </w:p>
          <w:p w:rsidR="00000000" w:rsidRDefault="006807CD">
            <w:pPr>
              <w:pStyle w:val="bodytext0"/>
              <w:numPr>
                <w:ilvl w:val="0"/>
                <w:numId w:val="4"/>
              </w:numPr>
              <w:rPr>
                <w:lang w:val="sr-Latn-CS"/>
              </w:rPr>
            </w:pPr>
            <w:r>
              <w:rPr>
                <w:lang w:val="sr-Latn-CS"/>
              </w:rPr>
              <w:t>Koje podatke aplikacija koristi (koji je obim tih podataka)</w:t>
            </w:r>
          </w:p>
          <w:p w:rsidR="00000000" w:rsidRDefault="006807CD">
            <w:pPr>
              <w:pStyle w:val="bodytext0"/>
              <w:numPr>
                <w:ilvl w:val="0"/>
                <w:numId w:val="4"/>
              </w:numPr>
            </w:pPr>
            <w:r>
              <w:rPr>
                <w:lang w:val="sr-Latn-CS"/>
              </w:rPr>
              <w:t>Ceo sistem, mre</w:t>
            </w:r>
            <w:r>
              <w:rPr>
                <w:lang w:val="sr-Latn-CS"/>
              </w:rPr>
              <w:t xml:space="preserve">žni serveri, baze podataka i slično treba biti opisano ka deo ovog testa. </w:t>
            </w:r>
          </w:p>
        </w:tc>
      </w:tr>
    </w:tbl>
    <w:p w:rsidR="00000000" w:rsidRDefault="006807CD"/>
    <w:p w:rsidR="00000000" w:rsidRDefault="006807CD">
      <w:pPr>
        <w:pStyle w:val="Heading3"/>
        <w:rPr>
          <w:lang w:val="sr-Latn-CS"/>
        </w:rPr>
      </w:pPr>
      <w:bookmarkStart w:id="18" w:name="__RefHeading___Toc166369075"/>
      <w:bookmarkEnd w:id="18"/>
      <w:r>
        <w:rPr>
          <w:lang w:val="sr-Latn-CS"/>
        </w:rPr>
        <w:t>Testiranje instalacije (Installation Testing)</w:t>
      </w:r>
    </w:p>
    <w:p w:rsidR="00000000" w:rsidRDefault="006807CD">
      <w:pPr>
        <w:ind w:left="1080" w:hanging="360"/>
        <w:rPr>
          <w:lang w:val="sr-Latn-CS"/>
        </w:rPr>
      </w:pPr>
    </w:p>
    <w:tbl>
      <w:tblPr>
        <w:tblW w:w="0" w:type="auto"/>
        <w:tblInd w:w="630" w:type="dxa"/>
        <w:tblLayout w:type="fixed"/>
        <w:tblLook w:val="0000" w:firstRow="0" w:lastRow="0" w:firstColumn="0" w:lastColumn="0" w:noHBand="0" w:noVBand="0"/>
      </w:tblPr>
      <w:tblGrid>
        <w:gridCol w:w="2682"/>
        <w:gridCol w:w="5238"/>
      </w:tblGrid>
      <w:tr w:rsidR="00000000">
        <w:trPr>
          <w:cantSplit/>
        </w:trPr>
        <w:tc>
          <w:tcPr>
            <w:tcW w:w="2682" w:type="dxa"/>
            <w:shd w:val="clear" w:color="auto" w:fill="auto"/>
          </w:tcPr>
          <w:p w:rsidR="00000000" w:rsidRDefault="006807CD">
            <w:pPr>
              <w:pStyle w:val="bodytext0"/>
            </w:pPr>
            <w:r>
              <w:rPr>
                <w:lang w:val="sr-Latn-CS"/>
              </w:rPr>
              <w:t>Cilj testiranja:</w:t>
            </w:r>
          </w:p>
        </w:tc>
        <w:tc>
          <w:tcPr>
            <w:tcW w:w="5238" w:type="dxa"/>
            <w:shd w:val="clear" w:color="auto" w:fill="auto"/>
          </w:tcPr>
          <w:p w:rsidR="00000000" w:rsidRDefault="006807CD">
            <w:pPr>
              <w:pStyle w:val="bodytext0"/>
              <w:rPr>
                <w:lang w:val="sr-Latn-CS"/>
              </w:rPr>
            </w:pPr>
            <w:r>
              <w:rPr>
                <w:lang w:val="sr-Latn-CS"/>
              </w:rPr>
              <w:t>Proveriti i potvrditi da se softver korektno može instalirati na svakom od klijenata pod sledećim uslovima:</w:t>
            </w:r>
          </w:p>
          <w:p w:rsidR="00000000" w:rsidRDefault="006807CD">
            <w:pPr>
              <w:pStyle w:val="bodytext0"/>
              <w:numPr>
                <w:ilvl w:val="0"/>
                <w:numId w:val="8"/>
              </w:numPr>
              <w:tabs>
                <w:tab w:val="left" w:pos="360"/>
              </w:tabs>
              <w:ind w:left="1062"/>
              <w:rPr>
                <w:lang w:val="sr-Latn-CS"/>
              </w:rPr>
            </w:pPr>
            <w:r>
              <w:rPr>
                <w:lang w:val="sr-Latn-CS"/>
              </w:rPr>
              <w:t>Nova in</w:t>
            </w:r>
            <w:r>
              <w:rPr>
                <w:lang w:val="sr-Latn-CS"/>
              </w:rPr>
              <w:t>stalacija na novom računaru, nikad instalirana aplikacija.</w:t>
            </w:r>
          </w:p>
          <w:p w:rsidR="00000000" w:rsidRDefault="006807CD">
            <w:pPr>
              <w:pStyle w:val="bodytext0"/>
              <w:numPr>
                <w:ilvl w:val="0"/>
                <w:numId w:val="8"/>
              </w:numPr>
              <w:tabs>
                <w:tab w:val="left" w:pos="360"/>
              </w:tabs>
              <w:ind w:left="1062"/>
              <w:rPr>
                <w:lang w:val="sr-Latn-CS"/>
              </w:rPr>
            </w:pPr>
            <w:r>
              <w:rPr>
                <w:lang w:val="sr-Latn-CS"/>
              </w:rPr>
              <w:t>Ažurirati računar prethodno instaliran sa istom verzijom aplikacije</w:t>
            </w:r>
          </w:p>
          <w:p w:rsidR="00000000" w:rsidRDefault="006807CD">
            <w:pPr>
              <w:pStyle w:val="bodytext0"/>
              <w:numPr>
                <w:ilvl w:val="0"/>
                <w:numId w:val="8"/>
              </w:numPr>
              <w:tabs>
                <w:tab w:val="left" w:pos="360"/>
              </w:tabs>
              <w:ind w:left="1062"/>
            </w:pPr>
            <w:r>
              <w:rPr>
                <w:lang w:val="sr-Latn-CS"/>
              </w:rPr>
              <w:t>Ažurirati računar prethodno instaliran sa prethodnom verzijom aplikacije</w:t>
            </w:r>
          </w:p>
        </w:tc>
      </w:tr>
      <w:tr w:rsidR="00000000">
        <w:trPr>
          <w:cantSplit/>
        </w:trPr>
        <w:tc>
          <w:tcPr>
            <w:tcW w:w="2682" w:type="dxa"/>
            <w:shd w:val="clear" w:color="auto" w:fill="auto"/>
          </w:tcPr>
          <w:p w:rsidR="00000000" w:rsidRDefault="006807CD">
            <w:pPr>
              <w:pStyle w:val="bodytext0"/>
            </w:pPr>
            <w:r>
              <w:rPr>
                <w:lang w:val="sr-Latn-CS"/>
              </w:rPr>
              <w:t>Tehnike:</w:t>
            </w:r>
          </w:p>
        </w:tc>
        <w:tc>
          <w:tcPr>
            <w:tcW w:w="5238" w:type="dxa"/>
            <w:shd w:val="clear" w:color="auto" w:fill="auto"/>
          </w:tcPr>
          <w:p w:rsidR="00000000" w:rsidRDefault="006807CD">
            <w:pPr>
              <w:pStyle w:val="bodytext0"/>
              <w:numPr>
                <w:ilvl w:val="0"/>
                <w:numId w:val="8"/>
              </w:numPr>
              <w:rPr>
                <w:lang w:val="sr-Latn-CS"/>
              </w:rPr>
            </w:pPr>
            <w:r>
              <w:rPr>
                <w:lang w:val="sr-Latn-CS"/>
              </w:rPr>
              <w:t>Ručno ili definisanjem automatskih skripti pro</w:t>
            </w:r>
            <w:r>
              <w:rPr>
                <w:lang w:val="sr-Latn-CS"/>
              </w:rPr>
              <w:t>veriti uslove na ciljnoj mašini (nikad instalirana aplikacija, ista verzija, nova verzija).</w:t>
            </w:r>
          </w:p>
          <w:p w:rsidR="00000000" w:rsidRDefault="006807CD">
            <w:pPr>
              <w:pStyle w:val="bodytext0"/>
              <w:numPr>
                <w:ilvl w:val="0"/>
                <w:numId w:val="8"/>
              </w:numPr>
              <w:rPr>
                <w:lang w:val="sr-Latn-CS"/>
              </w:rPr>
            </w:pPr>
            <w:r>
              <w:rPr>
                <w:lang w:val="sr-Latn-CS"/>
              </w:rPr>
              <w:t>Pokrenuti i instalirati aplikaciju.</w:t>
            </w:r>
          </w:p>
          <w:p w:rsidR="00000000" w:rsidRDefault="006807CD">
            <w:pPr>
              <w:pStyle w:val="bodytext0"/>
              <w:numPr>
                <w:ilvl w:val="0"/>
                <w:numId w:val="8"/>
              </w:numPr>
            </w:pPr>
            <w:r>
              <w:rPr>
                <w:lang w:val="sr-Latn-CS"/>
              </w:rPr>
              <w:t>Korišćenjem predefinisanog podskupa testova funkcionalnih testova, proveriti rad aplikacije.</w:t>
            </w:r>
          </w:p>
        </w:tc>
      </w:tr>
      <w:tr w:rsidR="00000000">
        <w:trPr>
          <w:cantSplit/>
        </w:trPr>
        <w:tc>
          <w:tcPr>
            <w:tcW w:w="2682" w:type="dxa"/>
            <w:shd w:val="clear" w:color="auto" w:fill="auto"/>
          </w:tcPr>
          <w:p w:rsidR="00000000" w:rsidRDefault="006807CD">
            <w:pPr>
              <w:pStyle w:val="bodytext0"/>
            </w:pPr>
            <w:r>
              <w:rPr>
                <w:lang w:val="sr-Latn-CS"/>
              </w:rPr>
              <w:t>Kriterijum završetka:</w:t>
            </w:r>
          </w:p>
        </w:tc>
        <w:tc>
          <w:tcPr>
            <w:tcW w:w="5238" w:type="dxa"/>
            <w:shd w:val="clear" w:color="auto" w:fill="auto"/>
          </w:tcPr>
          <w:p w:rsidR="00000000" w:rsidRDefault="006807CD">
            <w:pPr>
              <w:pStyle w:val="bodytext0"/>
            </w:pPr>
            <w:r>
              <w:rPr>
                <w:lang w:val="sr-Latn-CS"/>
              </w:rPr>
              <w:t>Aplikacija t</w:t>
            </w:r>
            <w:r>
              <w:rPr>
                <w:lang w:val="sr-Latn-CS"/>
              </w:rPr>
              <w:t>reba da se izvršavaju uspešno i bez grešaka.</w:t>
            </w:r>
          </w:p>
        </w:tc>
      </w:tr>
      <w:tr w:rsidR="00000000">
        <w:trPr>
          <w:cantSplit/>
        </w:trPr>
        <w:tc>
          <w:tcPr>
            <w:tcW w:w="2682" w:type="dxa"/>
            <w:shd w:val="clear" w:color="auto" w:fill="auto"/>
          </w:tcPr>
          <w:p w:rsidR="00000000" w:rsidRDefault="006807CD">
            <w:pPr>
              <w:pStyle w:val="bodytext0"/>
            </w:pPr>
            <w:r>
              <w:rPr>
                <w:lang w:val="sr-Latn-CS"/>
              </w:rPr>
              <w:t>Napomene:</w:t>
            </w:r>
          </w:p>
        </w:tc>
        <w:tc>
          <w:tcPr>
            <w:tcW w:w="5238" w:type="dxa"/>
            <w:shd w:val="clear" w:color="auto" w:fill="auto"/>
          </w:tcPr>
          <w:p w:rsidR="00000000" w:rsidRDefault="006807CD">
            <w:pPr>
              <w:pStyle w:val="bodytext0"/>
              <w:numPr>
                <w:ilvl w:val="0"/>
                <w:numId w:val="8"/>
              </w:numPr>
            </w:pPr>
            <w:r>
              <w:rPr>
                <w:lang w:val="sr-Latn-CS"/>
              </w:rPr>
              <w:t>Koje transakcije treba izabrati da bi se napravio test koji će sa pouzdanošću potvrditi da je aplikacija uspešno instalirana i da ne fale pojedine softverske komponente?</w:t>
            </w:r>
          </w:p>
        </w:tc>
      </w:tr>
    </w:tbl>
    <w:p w:rsidR="00000000" w:rsidRDefault="006807CD">
      <w:pPr>
        <w:pStyle w:val="NormalIndent"/>
        <w:ind w:left="720" w:firstLine="0"/>
      </w:pPr>
    </w:p>
    <w:p w:rsidR="00000000" w:rsidRDefault="006807CD">
      <w:pPr>
        <w:pStyle w:val="Heading2"/>
        <w:rPr>
          <w:lang w:val="sr-Latn-CS"/>
        </w:rPr>
      </w:pPr>
      <w:bookmarkStart w:id="19" w:name="__RefHeading___Toc166369076"/>
      <w:bookmarkEnd w:id="19"/>
      <w:r>
        <w:rPr>
          <w:lang w:val="sr-Latn-CS"/>
        </w:rPr>
        <w:t>Alati</w:t>
      </w:r>
    </w:p>
    <w:p w:rsidR="00000000" w:rsidRDefault="006807CD">
      <w:pPr>
        <w:pStyle w:val="BodyText"/>
        <w:rPr>
          <w:lang w:val="sr-Latn-CS"/>
        </w:rPr>
      </w:pPr>
      <w:r>
        <w:rPr>
          <w:lang w:val="sr-Latn-CS"/>
        </w:rPr>
        <w:t>U sledećoj tabeli su p</w:t>
      </w:r>
      <w:r>
        <w:rPr>
          <w:lang w:val="sr-Latn-CS"/>
        </w:rPr>
        <w:t>obrojani alati koji će biti korišćeni za testiranje sistema:</w:t>
      </w:r>
    </w:p>
    <w:p w:rsidR="00000000" w:rsidRDefault="006807CD">
      <w:pPr>
        <w:ind w:left="720"/>
        <w:rPr>
          <w:lang w:val="sr-Latn-CS"/>
        </w:rPr>
      </w:pPr>
    </w:p>
    <w:tbl>
      <w:tblPr>
        <w:tblW w:w="0" w:type="auto"/>
        <w:tblInd w:w="705" w:type="dxa"/>
        <w:tblLayout w:type="fixed"/>
        <w:tblLook w:val="0000" w:firstRow="0" w:lastRow="0" w:firstColumn="0" w:lastColumn="0" w:noHBand="0" w:noVBand="0"/>
      </w:tblPr>
      <w:tblGrid>
        <w:gridCol w:w="2676"/>
        <w:gridCol w:w="2454"/>
        <w:gridCol w:w="1890"/>
        <w:gridCol w:w="1653"/>
      </w:tblGrid>
      <w:tr w:rsidR="00000000">
        <w:tc>
          <w:tcPr>
            <w:tcW w:w="2676" w:type="dxa"/>
            <w:tcBorders>
              <w:top w:val="single" w:sz="4" w:space="0" w:color="000000"/>
              <w:left w:val="single" w:sz="4" w:space="0" w:color="000000"/>
              <w:bottom w:val="single" w:sz="4" w:space="0" w:color="000000"/>
            </w:tcBorders>
            <w:shd w:val="clear" w:color="auto" w:fill="auto"/>
          </w:tcPr>
          <w:p w:rsidR="00000000" w:rsidRDefault="006807CD">
            <w:pPr>
              <w:ind w:left="-108"/>
            </w:pPr>
            <w:r>
              <w:rPr>
                <w:rFonts w:ascii="Arial" w:hAnsi="Arial" w:cs="Arial"/>
                <w:b/>
                <w:lang w:val="sr-Latn-CS"/>
              </w:rPr>
              <w:t>Faza</w:t>
            </w:r>
          </w:p>
        </w:tc>
        <w:tc>
          <w:tcPr>
            <w:tcW w:w="2454" w:type="dxa"/>
            <w:tcBorders>
              <w:top w:val="single" w:sz="4" w:space="0" w:color="000000"/>
              <w:left w:val="single" w:sz="4" w:space="0" w:color="000000"/>
              <w:bottom w:val="single" w:sz="4" w:space="0" w:color="000000"/>
            </w:tcBorders>
            <w:shd w:val="clear" w:color="auto" w:fill="auto"/>
          </w:tcPr>
          <w:p w:rsidR="00000000" w:rsidRDefault="006807CD">
            <w:pPr>
              <w:ind w:left="-84"/>
              <w:jc w:val="center"/>
            </w:pPr>
            <w:r>
              <w:rPr>
                <w:rFonts w:ascii="Arial" w:hAnsi="Arial" w:cs="Arial"/>
                <w:b/>
                <w:lang w:val="sr-Latn-CS"/>
              </w:rPr>
              <w:t>Alat</w:t>
            </w:r>
          </w:p>
        </w:tc>
        <w:tc>
          <w:tcPr>
            <w:tcW w:w="1890" w:type="dxa"/>
            <w:tcBorders>
              <w:top w:val="single" w:sz="4" w:space="0" w:color="000000"/>
              <w:left w:val="single" w:sz="4" w:space="0" w:color="000000"/>
              <w:bottom w:val="single" w:sz="4" w:space="0" w:color="000000"/>
            </w:tcBorders>
            <w:shd w:val="clear" w:color="auto" w:fill="auto"/>
          </w:tcPr>
          <w:p w:rsidR="00000000" w:rsidRDefault="006807CD">
            <w:pPr>
              <w:ind w:left="-126" w:firstLine="18"/>
              <w:jc w:val="center"/>
            </w:pPr>
            <w:r>
              <w:rPr>
                <w:rFonts w:ascii="Arial" w:hAnsi="Arial" w:cs="Arial"/>
                <w:b/>
                <w:lang w:val="sr-Latn-CS"/>
              </w:rPr>
              <w:t>Proizvođač/ matični proiz.</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ind w:left="-36"/>
              <w:jc w:val="center"/>
            </w:pPr>
            <w:r>
              <w:rPr>
                <w:rFonts w:ascii="Arial" w:hAnsi="Arial" w:cs="Arial"/>
                <w:b/>
                <w:lang w:val="sr-Latn-CS"/>
              </w:rPr>
              <w:t>Verzija</w:t>
            </w:r>
          </w:p>
        </w:tc>
      </w:tr>
      <w:tr w:rsidR="00000000">
        <w:tc>
          <w:tcPr>
            <w:tcW w:w="2676" w:type="dxa"/>
            <w:tcBorders>
              <w:top w:val="single" w:sz="4" w:space="0" w:color="000000"/>
              <w:left w:val="single" w:sz="4" w:space="0" w:color="000000"/>
              <w:bottom w:val="single" w:sz="4" w:space="0" w:color="000000"/>
            </w:tcBorders>
            <w:shd w:val="clear" w:color="auto" w:fill="auto"/>
          </w:tcPr>
          <w:p w:rsidR="00000000" w:rsidRDefault="006807CD">
            <w:pPr>
              <w:ind w:left="-18"/>
            </w:pPr>
            <w:r>
              <w:rPr>
                <w:lang w:val="sr-Latn-CS"/>
              </w:rPr>
              <w:t>Test Management</w:t>
            </w:r>
          </w:p>
        </w:tc>
        <w:tc>
          <w:tcPr>
            <w:tcW w:w="2454" w:type="dxa"/>
            <w:tcBorders>
              <w:top w:val="single" w:sz="4" w:space="0" w:color="000000"/>
              <w:left w:val="single" w:sz="4" w:space="0" w:color="000000"/>
              <w:bottom w:val="single" w:sz="4" w:space="0" w:color="000000"/>
            </w:tcBorders>
            <w:shd w:val="clear" w:color="auto" w:fill="auto"/>
          </w:tcPr>
          <w:p w:rsidR="00000000" w:rsidRDefault="006807CD">
            <w:pPr>
              <w:ind w:left="6"/>
            </w:pPr>
            <w:r>
              <w:rPr>
                <w:lang w:val="sr-Latn-CS"/>
              </w:rPr>
              <w:t>Rational Unified Process</w:t>
            </w:r>
          </w:p>
        </w:tc>
        <w:tc>
          <w:tcPr>
            <w:tcW w:w="1890" w:type="dxa"/>
            <w:tcBorders>
              <w:top w:val="single" w:sz="4" w:space="0" w:color="000000"/>
              <w:left w:val="single" w:sz="4" w:space="0" w:color="000000"/>
              <w:bottom w:val="single" w:sz="4" w:space="0" w:color="000000"/>
            </w:tcBorders>
            <w:shd w:val="clear" w:color="auto" w:fill="auto"/>
          </w:tcPr>
          <w:p w:rsidR="00000000" w:rsidRDefault="006807CD">
            <w:pPr>
              <w:ind w:left="-18" w:firstLine="18"/>
            </w:pPr>
            <w:r>
              <w:rPr>
                <w:lang w:val="sr-Latn-CS"/>
              </w:rPr>
              <w:t>Rational</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ind w:left="-36"/>
            </w:pPr>
            <w:r>
              <w:rPr>
                <w:lang w:val="sr-Latn-CS"/>
              </w:rPr>
              <w:t>TBD</w:t>
            </w:r>
          </w:p>
        </w:tc>
      </w:tr>
      <w:tr w:rsidR="00000000">
        <w:tc>
          <w:tcPr>
            <w:tcW w:w="2676" w:type="dxa"/>
            <w:tcBorders>
              <w:top w:val="single" w:sz="4" w:space="0" w:color="000000"/>
              <w:left w:val="single" w:sz="4" w:space="0" w:color="000000"/>
              <w:bottom w:val="single" w:sz="4" w:space="0" w:color="000000"/>
            </w:tcBorders>
            <w:shd w:val="clear" w:color="auto" w:fill="auto"/>
          </w:tcPr>
          <w:p w:rsidR="00000000" w:rsidRDefault="006807CD">
            <w:pPr>
              <w:ind w:left="-18"/>
            </w:pPr>
            <w:r>
              <w:rPr>
                <w:lang w:val="sr-Latn-CS"/>
              </w:rPr>
              <w:t xml:space="preserve">Test Design </w:t>
            </w:r>
          </w:p>
        </w:tc>
        <w:tc>
          <w:tcPr>
            <w:tcW w:w="2454" w:type="dxa"/>
            <w:tcBorders>
              <w:top w:val="single" w:sz="4" w:space="0" w:color="000000"/>
              <w:left w:val="single" w:sz="4" w:space="0" w:color="000000"/>
              <w:bottom w:val="single" w:sz="4" w:space="0" w:color="000000"/>
            </w:tcBorders>
            <w:shd w:val="clear" w:color="auto" w:fill="auto"/>
          </w:tcPr>
          <w:p w:rsidR="00000000" w:rsidRDefault="006807CD">
            <w:pPr>
              <w:ind w:left="6"/>
            </w:pPr>
            <w:r>
              <w:rPr>
                <w:lang w:val="sr-Latn-CS"/>
              </w:rPr>
              <w:t>Rational Rose</w:t>
            </w:r>
          </w:p>
        </w:tc>
        <w:tc>
          <w:tcPr>
            <w:tcW w:w="1890" w:type="dxa"/>
            <w:tcBorders>
              <w:top w:val="single" w:sz="4" w:space="0" w:color="000000"/>
              <w:left w:val="single" w:sz="4" w:space="0" w:color="000000"/>
              <w:bottom w:val="single" w:sz="4" w:space="0" w:color="000000"/>
            </w:tcBorders>
            <w:shd w:val="clear" w:color="auto" w:fill="auto"/>
          </w:tcPr>
          <w:p w:rsidR="00000000" w:rsidRDefault="006807CD">
            <w:pPr>
              <w:ind w:left="-18" w:firstLine="18"/>
            </w:pPr>
            <w:r>
              <w:rPr>
                <w:lang w:val="sr-Latn-CS"/>
              </w:rPr>
              <w:t>Rational</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ind w:left="-36"/>
            </w:pPr>
            <w:r>
              <w:rPr>
                <w:lang w:val="sr-Latn-CS"/>
              </w:rPr>
              <w:t>TBD</w:t>
            </w:r>
          </w:p>
        </w:tc>
      </w:tr>
      <w:tr w:rsidR="00000000">
        <w:tc>
          <w:tcPr>
            <w:tcW w:w="2676" w:type="dxa"/>
            <w:tcBorders>
              <w:top w:val="single" w:sz="4" w:space="0" w:color="000000"/>
              <w:left w:val="single" w:sz="4" w:space="0" w:color="000000"/>
              <w:bottom w:val="single" w:sz="4" w:space="0" w:color="000000"/>
            </w:tcBorders>
            <w:shd w:val="clear" w:color="auto" w:fill="auto"/>
          </w:tcPr>
          <w:p w:rsidR="00000000" w:rsidRDefault="006807CD">
            <w:pPr>
              <w:ind w:left="-18"/>
            </w:pPr>
            <w:r>
              <w:rPr>
                <w:lang w:val="sr-Latn-CS"/>
              </w:rPr>
              <w:t>Defect Tracking</w:t>
            </w:r>
          </w:p>
        </w:tc>
        <w:tc>
          <w:tcPr>
            <w:tcW w:w="2454" w:type="dxa"/>
            <w:tcBorders>
              <w:top w:val="single" w:sz="4" w:space="0" w:color="000000"/>
              <w:left w:val="single" w:sz="4" w:space="0" w:color="000000"/>
              <w:bottom w:val="single" w:sz="4" w:space="0" w:color="000000"/>
            </w:tcBorders>
            <w:shd w:val="clear" w:color="auto" w:fill="auto"/>
          </w:tcPr>
          <w:p w:rsidR="00000000" w:rsidRDefault="006807CD">
            <w:pPr>
              <w:snapToGrid w:val="0"/>
              <w:ind w:left="6"/>
              <w:rPr>
                <w:lang w:val="sr-Latn-CS"/>
              </w:rPr>
            </w:pPr>
          </w:p>
        </w:tc>
        <w:tc>
          <w:tcPr>
            <w:tcW w:w="1890" w:type="dxa"/>
            <w:tcBorders>
              <w:top w:val="single" w:sz="4" w:space="0" w:color="000000"/>
              <w:left w:val="single" w:sz="4" w:space="0" w:color="000000"/>
              <w:bottom w:val="single" w:sz="4" w:space="0" w:color="000000"/>
            </w:tcBorders>
            <w:shd w:val="clear" w:color="auto" w:fill="auto"/>
          </w:tcPr>
          <w:p w:rsidR="00000000" w:rsidRDefault="006807CD">
            <w:pPr>
              <w:snapToGrid w:val="0"/>
              <w:ind w:left="-18" w:firstLine="18"/>
              <w:rPr>
                <w:lang w:val="sr-Latn-CS"/>
              </w:rPr>
            </w:pP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ind w:left="-36"/>
            </w:pPr>
            <w:r>
              <w:rPr>
                <w:lang w:val="sr-Latn-CS"/>
              </w:rPr>
              <w:t>TBD</w:t>
            </w:r>
          </w:p>
        </w:tc>
      </w:tr>
      <w:tr w:rsidR="00000000">
        <w:tc>
          <w:tcPr>
            <w:tcW w:w="2676" w:type="dxa"/>
            <w:tcBorders>
              <w:top w:val="single" w:sz="4" w:space="0" w:color="000000"/>
              <w:left w:val="single" w:sz="4" w:space="0" w:color="000000"/>
              <w:bottom w:val="single" w:sz="4" w:space="0" w:color="000000"/>
            </w:tcBorders>
            <w:shd w:val="clear" w:color="auto" w:fill="auto"/>
          </w:tcPr>
          <w:p w:rsidR="00000000" w:rsidRDefault="006807CD">
            <w:pPr>
              <w:ind w:left="-18"/>
            </w:pPr>
            <w:r>
              <w:rPr>
                <w:lang w:val="sr-Latn-CS"/>
              </w:rPr>
              <w:t>Functional Testing</w:t>
            </w:r>
          </w:p>
        </w:tc>
        <w:tc>
          <w:tcPr>
            <w:tcW w:w="2454" w:type="dxa"/>
            <w:tcBorders>
              <w:top w:val="single" w:sz="4" w:space="0" w:color="000000"/>
              <w:left w:val="single" w:sz="4" w:space="0" w:color="000000"/>
              <w:bottom w:val="single" w:sz="4" w:space="0" w:color="000000"/>
            </w:tcBorders>
            <w:shd w:val="clear" w:color="auto" w:fill="auto"/>
          </w:tcPr>
          <w:p w:rsidR="00000000" w:rsidRDefault="006807CD">
            <w:pPr>
              <w:snapToGrid w:val="0"/>
              <w:ind w:left="6"/>
              <w:rPr>
                <w:lang w:val="sr-Latn-CS"/>
              </w:rPr>
            </w:pPr>
          </w:p>
        </w:tc>
        <w:tc>
          <w:tcPr>
            <w:tcW w:w="1890" w:type="dxa"/>
            <w:tcBorders>
              <w:top w:val="single" w:sz="4" w:space="0" w:color="000000"/>
              <w:left w:val="single" w:sz="4" w:space="0" w:color="000000"/>
              <w:bottom w:val="single" w:sz="4" w:space="0" w:color="000000"/>
            </w:tcBorders>
            <w:shd w:val="clear" w:color="auto" w:fill="auto"/>
          </w:tcPr>
          <w:p w:rsidR="00000000" w:rsidRDefault="006807CD">
            <w:pPr>
              <w:snapToGrid w:val="0"/>
              <w:ind w:left="-18" w:firstLine="18"/>
              <w:rPr>
                <w:lang w:val="sr-Latn-CS"/>
              </w:rPr>
            </w:pP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ind w:left="-36"/>
            </w:pPr>
            <w:r>
              <w:rPr>
                <w:lang w:val="sr-Latn-CS"/>
              </w:rPr>
              <w:t>TBD</w:t>
            </w:r>
          </w:p>
        </w:tc>
      </w:tr>
      <w:tr w:rsidR="00000000">
        <w:tc>
          <w:tcPr>
            <w:tcW w:w="2676" w:type="dxa"/>
            <w:tcBorders>
              <w:top w:val="single" w:sz="4" w:space="0" w:color="000000"/>
              <w:left w:val="single" w:sz="4" w:space="0" w:color="000000"/>
              <w:bottom w:val="single" w:sz="4" w:space="0" w:color="000000"/>
            </w:tcBorders>
            <w:shd w:val="clear" w:color="auto" w:fill="auto"/>
          </w:tcPr>
          <w:p w:rsidR="00000000" w:rsidRDefault="006807CD">
            <w:pPr>
              <w:ind w:left="-18"/>
            </w:pPr>
            <w:r>
              <w:rPr>
                <w:lang w:val="sr-Latn-CS"/>
              </w:rPr>
              <w:t>Per</w:t>
            </w:r>
            <w:r>
              <w:rPr>
                <w:lang w:val="sr-Latn-CS"/>
              </w:rPr>
              <w:t>formance Testing</w:t>
            </w:r>
          </w:p>
        </w:tc>
        <w:tc>
          <w:tcPr>
            <w:tcW w:w="2454" w:type="dxa"/>
            <w:tcBorders>
              <w:top w:val="single" w:sz="4" w:space="0" w:color="000000"/>
              <w:left w:val="single" w:sz="4" w:space="0" w:color="000000"/>
              <w:bottom w:val="single" w:sz="4" w:space="0" w:color="000000"/>
            </w:tcBorders>
            <w:shd w:val="clear" w:color="auto" w:fill="auto"/>
          </w:tcPr>
          <w:p w:rsidR="00000000" w:rsidRDefault="006807CD">
            <w:pPr>
              <w:snapToGrid w:val="0"/>
              <w:ind w:left="6"/>
              <w:rPr>
                <w:lang w:val="sr-Latn-CS"/>
              </w:rPr>
            </w:pPr>
          </w:p>
        </w:tc>
        <w:tc>
          <w:tcPr>
            <w:tcW w:w="1890" w:type="dxa"/>
            <w:tcBorders>
              <w:top w:val="single" w:sz="4" w:space="0" w:color="000000"/>
              <w:left w:val="single" w:sz="4" w:space="0" w:color="000000"/>
              <w:bottom w:val="single" w:sz="4" w:space="0" w:color="000000"/>
            </w:tcBorders>
            <w:shd w:val="clear" w:color="auto" w:fill="auto"/>
          </w:tcPr>
          <w:p w:rsidR="00000000" w:rsidRDefault="006807CD">
            <w:pPr>
              <w:snapToGrid w:val="0"/>
              <w:ind w:left="-18" w:firstLine="18"/>
              <w:rPr>
                <w:lang w:val="sr-Latn-CS"/>
              </w:rPr>
            </w:pP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ind w:left="-36"/>
            </w:pPr>
            <w:r>
              <w:rPr>
                <w:lang w:val="sr-Latn-CS"/>
              </w:rPr>
              <w:t>TBD</w:t>
            </w:r>
          </w:p>
        </w:tc>
      </w:tr>
      <w:tr w:rsidR="00000000">
        <w:tc>
          <w:tcPr>
            <w:tcW w:w="2676" w:type="dxa"/>
            <w:tcBorders>
              <w:top w:val="single" w:sz="4" w:space="0" w:color="000000"/>
              <w:left w:val="single" w:sz="4" w:space="0" w:color="000000"/>
              <w:bottom w:val="single" w:sz="4" w:space="0" w:color="000000"/>
            </w:tcBorders>
            <w:shd w:val="clear" w:color="auto" w:fill="auto"/>
          </w:tcPr>
          <w:p w:rsidR="00000000" w:rsidRDefault="006807CD">
            <w:pPr>
              <w:ind w:left="-18"/>
            </w:pPr>
            <w:r>
              <w:rPr>
                <w:lang w:val="sr-Latn-CS"/>
              </w:rPr>
              <w:t>Test Coverage Monitor or Profiler</w:t>
            </w:r>
          </w:p>
        </w:tc>
        <w:tc>
          <w:tcPr>
            <w:tcW w:w="2454" w:type="dxa"/>
            <w:tcBorders>
              <w:top w:val="single" w:sz="4" w:space="0" w:color="000000"/>
              <w:left w:val="single" w:sz="4" w:space="0" w:color="000000"/>
              <w:bottom w:val="single" w:sz="4" w:space="0" w:color="000000"/>
            </w:tcBorders>
            <w:shd w:val="clear" w:color="auto" w:fill="auto"/>
          </w:tcPr>
          <w:p w:rsidR="00000000" w:rsidRDefault="006807CD">
            <w:pPr>
              <w:snapToGrid w:val="0"/>
              <w:ind w:left="6"/>
              <w:rPr>
                <w:lang w:val="sr-Latn-CS"/>
              </w:rPr>
            </w:pPr>
          </w:p>
        </w:tc>
        <w:tc>
          <w:tcPr>
            <w:tcW w:w="1890" w:type="dxa"/>
            <w:tcBorders>
              <w:top w:val="single" w:sz="4" w:space="0" w:color="000000"/>
              <w:left w:val="single" w:sz="4" w:space="0" w:color="000000"/>
              <w:bottom w:val="single" w:sz="4" w:space="0" w:color="000000"/>
            </w:tcBorders>
            <w:shd w:val="clear" w:color="auto" w:fill="auto"/>
          </w:tcPr>
          <w:p w:rsidR="00000000" w:rsidRDefault="006807CD">
            <w:pPr>
              <w:snapToGrid w:val="0"/>
              <w:ind w:left="-18" w:firstLine="18"/>
              <w:rPr>
                <w:lang w:val="sr-Latn-CS"/>
              </w:rPr>
            </w:pP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ind w:left="-36"/>
            </w:pPr>
            <w:r>
              <w:rPr>
                <w:lang w:val="sr-Latn-CS"/>
              </w:rPr>
              <w:t>TBD</w:t>
            </w:r>
          </w:p>
        </w:tc>
      </w:tr>
      <w:tr w:rsidR="00000000">
        <w:tc>
          <w:tcPr>
            <w:tcW w:w="2676" w:type="dxa"/>
            <w:tcBorders>
              <w:top w:val="single" w:sz="4" w:space="0" w:color="000000"/>
              <w:left w:val="single" w:sz="4" w:space="0" w:color="000000"/>
              <w:bottom w:val="single" w:sz="4" w:space="0" w:color="000000"/>
            </w:tcBorders>
            <w:shd w:val="clear" w:color="auto" w:fill="auto"/>
          </w:tcPr>
          <w:p w:rsidR="00000000" w:rsidRDefault="006807CD">
            <w:pPr>
              <w:ind w:left="-18"/>
            </w:pPr>
            <w:r>
              <w:rPr>
                <w:lang w:val="sr-Latn-CS"/>
              </w:rPr>
              <w:t>Other Test Tools</w:t>
            </w:r>
          </w:p>
        </w:tc>
        <w:tc>
          <w:tcPr>
            <w:tcW w:w="2454" w:type="dxa"/>
            <w:tcBorders>
              <w:top w:val="single" w:sz="4" w:space="0" w:color="000000"/>
              <w:left w:val="single" w:sz="4" w:space="0" w:color="000000"/>
              <w:bottom w:val="single" w:sz="4" w:space="0" w:color="000000"/>
            </w:tcBorders>
            <w:shd w:val="clear" w:color="auto" w:fill="auto"/>
          </w:tcPr>
          <w:p w:rsidR="00000000" w:rsidRDefault="006807CD">
            <w:pPr>
              <w:snapToGrid w:val="0"/>
              <w:ind w:left="6"/>
              <w:rPr>
                <w:lang w:val="sr-Latn-CS"/>
              </w:rPr>
            </w:pPr>
          </w:p>
        </w:tc>
        <w:tc>
          <w:tcPr>
            <w:tcW w:w="1890" w:type="dxa"/>
            <w:tcBorders>
              <w:top w:val="single" w:sz="4" w:space="0" w:color="000000"/>
              <w:left w:val="single" w:sz="4" w:space="0" w:color="000000"/>
              <w:bottom w:val="single" w:sz="4" w:space="0" w:color="000000"/>
            </w:tcBorders>
            <w:shd w:val="clear" w:color="auto" w:fill="auto"/>
          </w:tcPr>
          <w:p w:rsidR="00000000" w:rsidRDefault="006807CD">
            <w:pPr>
              <w:snapToGrid w:val="0"/>
              <w:ind w:left="-18" w:firstLine="18"/>
              <w:rPr>
                <w:lang w:val="sr-Latn-CS"/>
              </w:rPr>
            </w:pP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ind w:left="-36"/>
            </w:pPr>
            <w:r>
              <w:rPr>
                <w:lang w:val="sr-Latn-CS"/>
              </w:rPr>
              <w:t>TBD</w:t>
            </w:r>
          </w:p>
        </w:tc>
      </w:tr>
      <w:tr w:rsidR="00000000">
        <w:tc>
          <w:tcPr>
            <w:tcW w:w="2676" w:type="dxa"/>
            <w:tcBorders>
              <w:top w:val="single" w:sz="4" w:space="0" w:color="000000"/>
              <w:left w:val="single" w:sz="4" w:space="0" w:color="000000"/>
              <w:bottom w:val="single" w:sz="4" w:space="0" w:color="000000"/>
            </w:tcBorders>
            <w:shd w:val="clear" w:color="auto" w:fill="auto"/>
          </w:tcPr>
          <w:p w:rsidR="00000000" w:rsidRDefault="006807CD">
            <w:pPr>
              <w:ind w:left="-18"/>
            </w:pPr>
            <w:r>
              <w:rPr>
                <w:lang w:val="sr-Latn-CS"/>
              </w:rPr>
              <w:t>Project Management</w:t>
            </w:r>
          </w:p>
        </w:tc>
        <w:tc>
          <w:tcPr>
            <w:tcW w:w="2454" w:type="dxa"/>
            <w:tcBorders>
              <w:top w:val="single" w:sz="4" w:space="0" w:color="000000"/>
              <w:left w:val="single" w:sz="4" w:space="0" w:color="000000"/>
              <w:bottom w:val="single" w:sz="4" w:space="0" w:color="000000"/>
            </w:tcBorders>
            <w:shd w:val="clear" w:color="auto" w:fill="auto"/>
          </w:tcPr>
          <w:p w:rsidR="00000000" w:rsidRDefault="006807CD">
            <w:pPr>
              <w:ind w:left="6"/>
              <w:rPr>
                <w:lang w:val="sr-Latn-CS"/>
              </w:rPr>
            </w:pPr>
            <w:r>
              <w:rPr>
                <w:lang w:val="sr-Latn-CS"/>
              </w:rPr>
              <w:t>Project</w:t>
            </w:r>
          </w:p>
          <w:p w:rsidR="00000000" w:rsidRDefault="006807CD">
            <w:pPr>
              <w:ind w:left="6"/>
              <w:rPr>
                <w:lang w:val="sr-Latn-CS"/>
              </w:rPr>
            </w:pPr>
            <w:r>
              <w:rPr>
                <w:lang w:val="sr-Latn-CS"/>
              </w:rPr>
              <w:t xml:space="preserve">Word </w:t>
            </w:r>
          </w:p>
          <w:p w:rsidR="00000000" w:rsidRDefault="006807CD">
            <w:pPr>
              <w:ind w:left="6"/>
            </w:pPr>
            <w:r>
              <w:rPr>
                <w:lang w:val="sr-Latn-CS"/>
              </w:rPr>
              <w:t>Excel</w:t>
            </w:r>
          </w:p>
        </w:tc>
        <w:tc>
          <w:tcPr>
            <w:tcW w:w="1890" w:type="dxa"/>
            <w:tcBorders>
              <w:top w:val="single" w:sz="4" w:space="0" w:color="000000"/>
              <w:left w:val="single" w:sz="4" w:space="0" w:color="000000"/>
              <w:bottom w:val="single" w:sz="4" w:space="0" w:color="000000"/>
            </w:tcBorders>
            <w:shd w:val="clear" w:color="auto" w:fill="auto"/>
          </w:tcPr>
          <w:p w:rsidR="00000000" w:rsidRDefault="006807CD">
            <w:pPr>
              <w:ind w:left="-18" w:firstLine="18"/>
              <w:rPr>
                <w:lang w:val="sr-Latn-CS"/>
              </w:rPr>
            </w:pPr>
            <w:r>
              <w:rPr>
                <w:lang w:val="sr-Latn-CS"/>
              </w:rPr>
              <w:t>Microsoft</w:t>
            </w:r>
          </w:p>
          <w:p w:rsidR="00000000" w:rsidRDefault="006807CD">
            <w:pPr>
              <w:ind w:left="-18" w:firstLine="18"/>
              <w:rPr>
                <w:lang w:val="sr-Latn-CS"/>
              </w:rPr>
            </w:pPr>
            <w:r>
              <w:rPr>
                <w:lang w:val="sr-Latn-CS"/>
              </w:rPr>
              <w:t>Microsoft</w:t>
            </w:r>
          </w:p>
          <w:p w:rsidR="00000000" w:rsidRDefault="006807CD">
            <w:pPr>
              <w:ind w:left="-18" w:firstLine="18"/>
            </w:pPr>
            <w:r>
              <w:rPr>
                <w:lang w:val="sr-Latn-CS"/>
              </w:rPr>
              <w:t>Microsoft</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ind w:left="-36"/>
            </w:pPr>
            <w:r>
              <w:rPr>
                <w:lang w:val="sr-Latn-CS"/>
              </w:rPr>
              <w:t>TBD</w:t>
            </w:r>
          </w:p>
        </w:tc>
      </w:tr>
      <w:tr w:rsidR="00000000">
        <w:tc>
          <w:tcPr>
            <w:tcW w:w="2676" w:type="dxa"/>
            <w:tcBorders>
              <w:top w:val="single" w:sz="4" w:space="0" w:color="000000"/>
              <w:left w:val="single" w:sz="4" w:space="0" w:color="000000"/>
              <w:bottom w:val="single" w:sz="4" w:space="0" w:color="000000"/>
            </w:tcBorders>
            <w:shd w:val="clear" w:color="auto" w:fill="auto"/>
          </w:tcPr>
          <w:p w:rsidR="00000000" w:rsidRDefault="006807CD">
            <w:pPr>
              <w:ind w:left="-18"/>
            </w:pPr>
            <w:r>
              <w:rPr>
                <w:lang w:val="sr-Latn-CS"/>
              </w:rPr>
              <w:t>DBMS tools</w:t>
            </w:r>
          </w:p>
        </w:tc>
        <w:tc>
          <w:tcPr>
            <w:tcW w:w="2454" w:type="dxa"/>
            <w:tcBorders>
              <w:top w:val="single" w:sz="4" w:space="0" w:color="000000"/>
              <w:left w:val="single" w:sz="4" w:space="0" w:color="000000"/>
              <w:bottom w:val="single" w:sz="4" w:space="0" w:color="000000"/>
            </w:tcBorders>
            <w:shd w:val="clear" w:color="auto" w:fill="auto"/>
          </w:tcPr>
          <w:p w:rsidR="00000000" w:rsidRDefault="006807CD">
            <w:pPr>
              <w:ind w:left="6"/>
            </w:pPr>
            <w:r>
              <w:rPr>
                <w:lang w:val="sr-Latn-CS"/>
              </w:rPr>
              <w:t>MySQL</w:t>
            </w:r>
          </w:p>
        </w:tc>
        <w:tc>
          <w:tcPr>
            <w:tcW w:w="1890" w:type="dxa"/>
            <w:tcBorders>
              <w:top w:val="single" w:sz="4" w:space="0" w:color="000000"/>
              <w:left w:val="single" w:sz="4" w:space="0" w:color="000000"/>
              <w:bottom w:val="single" w:sz="4" w:space="0" w:color="000000"/>
            </w:tcBorders>
            <w:shd w:val="clear" w:color="auto" w:fill="auto"/>
          </w:tcPr>
          <w:p w:rsidR="00000000" w:rsidRDefault="006807CD">
            <w:pPr>
              <w:ind w:left="-18" w:firstLine="18"/>
            </w:pPr>
            <w:r>
              <w:rPr>
                <w:lang w:val="sr-Latn-CS"/>
              </w:rPr>
              <w:t>MySQL</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ind w:left="-36"/>
            </w:pPr>
            <w:r>
              <w:rPr>
                <w:lang w:val="sr-Latn-CS"/>
              </w:rPr>
              <w:t>TBD</w:t>
            </w:r>
          </w:p>
        </w:tc>
      </w:tr>
    </w:tbl>
    <w:p w:rsidR="00000000" w:rsidRDefault="006807CD">
      <w:pPr>
        <w:pStyle w:val="Heading1"/>
        <w:numPr>
          <w:ilvl w:val="0"/>
          <w:numId w:val="0"/>
        </w:numPr>
        <w:ind w:left="720"/>
      </w:pPr>
    </w:p>
    <w:p w:rsidR="00000000" w:rsidRDefault="006807CD">
      <w:pPr>
        <w:pStyle w:val="Heading1"/>
        <w:rPr>
          <w:lang w:val="sr-Latn-CS"/>
        </w:rPr>
      </w:pPr>
      <w:bookmarkStart w:id="20" w:name="__RefHeading___Toc166369077"/>
      <w:bookmarkEnd w:id="20"/>
      <w:r>
        <w:rPr>
          <w:lang w:val="sr-Latn-CS"/>
        </w:rPr>
        <w:t>Resursi</w:t>
      </w:r>
    </w:p>
    <w:p w:rsidR="00000000" w:rsidRDefault="006807CD">
      <w:pPr>
        <w:pStyle w:val="BodyText"/>
        <w:rPr>
          <w:lang w:val="sr-Latn-CS"/>
        </w:rPr>
      </w:pPr>
      <w:r>
        <w:rPr>
          <w:lang w:val="sr-Latn-CS"/>
        </w:rPr>
        <w:t xml:space="preserve">U ovom odelju su opisani resursi koji se mogu koristiti </w:t>
      </w:r>
      <w:r>
        <w:rPr>
          <w:lang w:val="sr-Latn-CS"/>
        </w:rPr>
        <w:t>za testiranje sistema, glavne odgovornosti i njihovo znanje ili veštine.</w:t>
      </w:r>
    </w:p>
    <w:p w:rsidR="00000000" w:rsidRDefault="006807CD">
      <w:pPr>
        <w:pStyle w:val="Heading2"/>
        <w:rPr>
          <w:lang w:val="sr-Latn-CS"/>
        </w:rPr>
      </w:pPr>
      <w:bookmarkStart w:id="21" w:name="__RefHeading___Toc166369078"/>
      <w:bookmarkEnd w:id="21"/>
      <w:r>
        <w:rPr>
          <w:lang w:val="sr-Latn-CS"/>
        </w:rPr>
        <w:t>Radnici</w:t>
      </w:r>
    </w:p>
    <w:p w:rsidR="00000000" w:rsidRDefault="006807CD">
      <w:pPr>
        <w:pStyle w:val="BodyText"/>
        <w:rPr>
          <w:lang w:val="sr-Latn-CS"/>
        </w:rPr>
      </w:pPr>
      <w:r>
        <w:rPr>
          <w:lang w:val="sr-Latn-CS"/>
        </w:rPr>
        <w:t xml:space="preserve">Ova tabela pokazuje predlog rasporeda radnika na aktivnostima testiranja. </w:t>
      </w:r>
    </w:p>
    <w:p w:rsidR="00000000" w:rsidRDefault="006807CD">
      <w:pPr>
        <w:pStyle w:val="Header"/>
        <w:tabs>
          <w:tab w:val="clear" w:pos="4320"/>
          <w:tab w:val="clear" w:pos="8640"/>
        </w:tabs>
        <w:rPr>
          <w:lang w:val="sr-Latn-CS"/>
        </w:rPr>
      </w:pPr>
    </w:p>
    <w:tbl>
      <w:tblPr>
        <w:tblW w:w="0" w:type="auto"/>
        <w:tblInd w:w="705" w:type="dxa"/>
        <w:tblLayout w:type="fixed"/>
        <w:tblLook w:val="0000" w:firstRow="0" w:lastRow="0" w:firstColumn="0" w:lastColumn="0" w:noHBand="0" w:noVBand="0"/>
      </w:tblPr>
      <w:tblGrid>
        <w:gridCol w:w="2250"/>
        <w:gridCol w:w="2070"/>
        <w:gridCol w:w="4155"/>
      </w:tblGrid>
      <w:tr w:rsidR="00000000">
        <w:trPr>
          <w:cantSplit/>
        </w:trPr>
        <w:tc>
          <w:tcPr>
            <w:tcW w:w="8475" w:type="dxa"/>
            <w:gridSpan w:val="3"/>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spacing w:before="120"/>
              <w:jc w:val="center"/>
            </w:pPr>
            <w:r>
              <w:rPr>
                <w:rFonts w:ascii="Arial" w:hAnsi="Arial" w:cs="Arial"/>
                <w:b/>
                <w:lang w:val="sr-Latn-CS"/>
              </w:rPr>
              <w:t>Ljudski resursi</w:t>
            </w:r>
          </w:p>
        </w:tc>
      </w:tr>
      <w:tr w:rsidR="00000000">
        <w:trPr>
          <w:cantSplit/>
        </w:trPr>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0"/>
              <w:spacing w:before="120"/>
              <w:jc w:val="center"/>
            </w:pPr>
            <w:r>
              <w:rPr>
                <w:rFonts w:ascii="Arial" w:hAnsi="Arial" w:cs="Arial"/>
                <w:b/>
                <w:lang w:val="sr-Latn-CS"/>
              </w:rPr>
              <w:t>Radnik</w:t>
            </w:r>
          </w:p>
        </w:tc>
        <w:tc>
          <w:tcPr>
            <w:tcW w:w="2070" w:type="dxa"/>
            <w:tcBorders>
              <w:top w:val="single" w:sz="4" w:space="0" w:color="000000"/>
              <w:left w:val="single" w:sz="4" w:space="0" w:color="000000"/>
              <w:bottom w:val="single" w:sz="4" w:space="0" w:color="000000"/>
            </w:tcBorders>
            <w:shd w:val="clear" w:color="auto" w:fill="auto"/>
          </w:tcPr>
          <w:p w:rsidR="00000000" w:rsidRDefault="006807CD">
            <w:pPr>
              <w:pStyle w:val="bodytext0"/>
              <w:spacing w:before="120"/>
              <w:jc w:val="center"/>
              <w:rPr>
                <w:rFonts w:ascii="Arial" w:eastAsia="Arial" w:hAnsi="Arial" w:cs="Arial"/>
                <w:sz w:val="16"/>
                <w:lang w:val="sr-Latn-CS"/>
              </w:rPr>
            </w:pPr>
            <w:r>
              <w:rPr>
                <w:rFonts w:ascii="Arial" w:hAnsi="Arial" w:cs="Arial"/>
                <w:b/>
                <w:lang w:val="sr-Latn-CS"/>
              </w:rPr>
              <w:t>Preporučeni minimalni broj radnika</w:t>
            </w:r>
          </w:p>
          <w:p w:rsidR="00000000" w:rsidRDefault="006807CD">
            <w:pPr>
              <w:pStyle w:val="bodytext0"/>
              <w:spacing w:before="120"/>
              <w:jc w:val="center"/>
            </w:pPr>
            <w:r>
              <w:rPr>
                <w:rFonts w:ascii="Arial" w:eastAsia="Arial" w:hAnsi="Arial" w:cs="Arial"/>
                <w:sz w:val="16"/>
                <w:lang w:val="sr-Latn-CS"/>
              </w:rPr>
              <w:t xml:space="preserve"> </w:t>
            </w:r>
            <w:r>
              <w:rPr>
                <w:rFonts w:ascii="Arial" w:hAnsi="Arial" w:cs="Arial"/>
                <w:sz w:val="16"/>
                <w:lang w:val="sr-Latn-CS"/>
              </w:rPr>
              <w:t>(broj radnika koji će raditi puno radno</w:t>
            </w:r>
            <w:r>
              <w:rPr>
                <w:rFonts w:ascii="Arial" w:hAnsi="Arial" w:cs="Arial"/>
                <w:sz w:val="16"/>
                <w:lang w:val="sr-Latn-CS"/>
              </w:rPr>
              <w:t xml:space="preserve"> vreme)</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spacing w:before="120"/>
              <w:jc w:val="center"/>
            </w:pPr>
            <w:r>
              <w:rPr>
                <w:rFonts w:ascii="Arial" w:hAnsi="Arial" w:cs="Arial"/>
                <w:b/>
                <w:lang w:val="sr-Latn-CS"/>
              </w:rPr>
              <w:t>Posebne preporuke / komentari</w:t>
            </w:r>
          </w:p>
        </w:tc>
      </w:tr>
      <w:tr w:rsidR="00000000">
        <w:trPr>
          <w:cantSplit/>
        </w:trPr>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0"/>
              <w:rPr>
                <w:lang w:val="sr-Latn-CS"/>
              </w:rPr>
            </w:pPr>
            <w:r>
              <w:rPr>
                <w:lang w:val="sr-Latn-CS"/>
              </w:rPr>
              <w:t xml:space="preserve">Rukovodilac testiranja </w:t>
            </w:r>
          </w:p>
          <w:p w:rsidR="00000000" w:rsidRDefault="006807CD">
            <w:pPr>
              <w:pStyle w:val="bodytext0"/>
              <w:rPr>
                <w:lang w:val="sr-Latn-CS"/>
              </w:rPr>
            </w:pPr>
          </w:p>
        </w:tc>
        <w:tc>
          <w:tcPr>
            <w:tcW w:w="2070"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Uros</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rPr>
                <w:lang w:val="sr-Latn-CS"/>
              </w:rPr>
            </w:pPr>
            <w:r>
              <w:rPr>
                <w:lang w:val="sr-Latn-CS"/>
              </w:rPr>
              <w:t xml:space="preserve">Obezbeđuje nadgledanje upravljanjem procesa </w:t>
            </w:r>
          </w:p>
          <w:p w:rsidR="00000000" w:rsidRDefault="006807CD">
            <w:pPr>
              <w:pStyle w:val="bodytext0"/>
              <w:rPr>
                <w:lang w:val="sr-Latn-CS"/>
              </w:rPr>
            </w:pPr>
            <w:r>
              <w:rPr>
                <w:lang w:val="sr-Latn-CS"/>
              </w:rPr>
              <w:t>Odgovornosti:</w:t>
            </w:r>
          </w:p>
          <w:p w:rsidR="00000000" w:rsidRDefault="006807CD">
            <w:pPr>
              <w:pStyle w:val="bodytext0"/>
              <w:numPr>
                <w:ilvl w:val="0"/>
                <w:numId w:val="4"/>
              </w:numPr>
              <w:tabs>
                <w:tab w:val="left" w:pos="360"/>
              </w:tabs>
              <w:rPr>
                <w:lang w:val="sr-Latn-CS"/>
              </w:rPr>
            </w:pPr>
            <w:r>
              <w:rPr>
                <w:lang w:val="sr-Latn-CS"/>
              </w:rPr>
              <w:t>Obezbediti tehničku direkciju</w:t>
            </w:r>
          </w:p>
          <w:p w:rsidR="00000000" w:rsidRDefault="006807CD">
            <w:pPr>
              <w:pStyle w:val="bodytext0"/>
              <w:numPr>
                <w:ilvl w:val="0"/>
                <w:numId w:val="4"/>
              </w:numPr>
              <w:tabs>
                <w:tab w:val="left" w:pos="360"/>
              </w:tabs>
              <w:rPr>
                <w:lang w:val="sr-Latn-CS"/>
              </w:rPr>
            </w:pPr>
            <w:r>
              <w:rPr>
                <w:lang w:val="sr-Latn-CS"/>
              </w:rPr>
              <w:t>Prikupljanje odgovarajućih resursa</w:t>
            </w:r>
          </w:p>
          <w:p w:rsidR="00000000" w:rsidRDefault="006807CD">
            <w:pPr>
              <w:pStyle w:val="bodytext0"/>
              <w:numPr>
                <w:ilvl w:val="0"/>
                <w:numId w:val="4"/>
              </w:numPr>
              <w:tabs>
                <w:tab w:val="left" w:pos="360"/>
              </w:tabs>
            </w:pPr>
            <w:r>
              <w:rPr>
                <w:lang w:val="sr-Latn-CS"/>
              </w:rPr>
              <w:t>Upravljanje izveštavanjem</w:t>
            </w:r>
          </w:p>
        </w:tc>
      </w:tr>
      <w:tr w:rsidR="00000000">
        <w:trPr>
          <w:cantSplit/>
        </w:trPr>
        <w:tc>
          <w:tcPr>
            <w:tcW w:w="2250" w:type="dxa"/>
            <w:tcBorders>
              <w:top w:val="single" w:sz="4" w:space="0" w:color="000000"/>
              <w:left w:val="single" w:sz="4" w:space="0" w:color="000000"/>
            </w:tcBorders>
            <w:shd w:val="clear" w:color="auto" w:fill="auto"/>
          </w:tcPr>
          <w:p w:rsidR="00000000" w:rsidRDefault="006807CD">
            <w:pPr>
              <w:pStyle w:val="bodytext0"/>
              <w:spacing w:after="0"/>
            </w:pPr>
            <w:r>
              <w:rPr>
                <w:lang w:val="sr-Latn-CS"/>
              </w:rPr>
              <w:t>Projektant testova</w:t>
            </w:r>
          </w:p>
        </w:tc>
        <w:tc>
          <w:tcPr>
            <w:tcW w:w="2070"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Jovana, Anja</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rPr>
                <w:lang w:val="sr-Latn-CS"/>
              </w:rPr>
            </w:pPr>
            <w:r>
              <w:rPr>
                <w:lang w:val="sr-Latn-CS"/>
              </w:rPr>
              <w:t>Iden</w:t>
            </w:r>
            <w:r>
              <w:rPr>
                <w:lang w:val="sr-Latn-CS"/>
              </w:rPr>
              <w:t>tifikuje, određuje prioritete i implementira slučajeve testiranja</w:t>
            </w:r>
          </w:p>
          <w:p w:rsidR="00000000" w:rsidRDefault="006807CD">
            <w:pPr>
              <w:pStyle w:val="bodytext0"/>
              <w:rPr>
                <w:lang w:val="sr-Latn-CS"/>
              </w:rPr>
            </w:pPr>
            <w:r>
              <w:rPr>
                <w:lang w:val="sr-Latn-CS"/>
              </w:rPr>
              <w:t>Odgovornosti:</w:t>
            </w:r>
          </w:p>
          <w:p w:rsidR="00000000" w:rsidRDefault="006807CD">
            <w:pPr>
              <w:pStyle w:val="bodytext0"/>
              <w:numPr>
                <w:ilvl w:val="0"/>
                <w:numId w:val="4"/>
              </w:numPr>
              <w:tabs>
                <w:tab w:val="left" w:pos="360"/>
              </w:tabs>
              <w:rPr>
                <w:lang w:val="sr-Latn-CS"/>
              </w:rPr>
            </w:pPr>
            <w:r>
              <w:rPr>
                <w:lang w:val="sr-Latn-CS"/>
              </w:rPr>
              <w:t>Napraviti plan testiranja</w:t>
            </w:r>
          </w:p>
          <w:p w:rsidR="00000000" w:rsidRDefault="006807CD">
            <w:pPr>
              <w:pStyle w:val="bodytext0"/>
              <w:numPr>
                <w:ilvl w:val="0"/>
                <w:numId w:val="4"/>
              </w:numPr>
              <w:tabs>
                <w:tab w:val="left" w:pos="360"/>
              </w:tabs>
              <w:rPr>
                <w:lang w:val="sr-Latn-CS"/>
              </w:rPr>
            </w:pPr>
            <w:r>
              <w:rPr>
                <w:lang w:val="sr-Latn-CS"/>
              </w:rPr>
              <w:t>Napraviti model testiranja</w:t>
            </w:r>
          </w:p>
          <w:p w:rsidR="00000000" w:rsidRDefault="006807CD">
            <w:pPr>
              <w:pStyle w:val="bodytext0"/>
              <w:numPr>
                <w:ilvl w:val="0"/>
                <w:numId w:val="4"/>
              </w:numPr>
              <w:tabs>
                <w:tab w:val="left" w:pos="360"/>
              </w:tabs>
            </w:pPr>
            <w:r>
              <w:rPr>
                <w:lang w:val="sr-Latn-CS"/>
              </w:rPr>
              <w:t>Proceniti efektivnost napora uloženog u testiranje.</w:t>
            </w:r>
          </w:p>
        </w:tc>
      </w:tr>
      <w:tr w:rsidR="00000000">
        <w:trPr>
          <w:cantSplit/>
          <w:trHeight w:val="40"/>
        </w:trPr>
        <w:tc>
          <w:tcPr>
            <w:tcW w:w="2250" w:type="dxa"/>
            <w:tcBorders>
              <w:top w:val="single" w:sz="4" w:space="0" w:color="000000"/>
              <w:left w:val="single" w:sz="4" w:space="0" w:color="000000"/>
            </w:tcBorders>
            <w:shd w:val="clear" w:color="auto" w:fill="auto"/>
          </w:tcPr>
          <w:p w:rsidR="00000000" w:rsidRDefault="006807CD">
            <w:pPr>
              <w:pStyle w:val="bodytext0"/>
            </w:pPr>
            <w:r>
              <w:rPr>
                <w:lang w:val="sr-Latn-CS"/>
              </w:rPr>
              <w:t>Tester sistema</w:t>
            </w:r>
          </w:p>
        </w:tc>
        <w:tc>
          <w:tcPr>
            <w:tcW w:w="2070"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Uros, Anja</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rPr>
                <w:lang w:val="sr-Latn-CS"/>
              </w:rPr>
            </w:pPr>
            <w:r>
              <w:rPr>
                <w:lang w:val="sr-Latn-CS"/>
              </w:rPr>
              <w:t>Izvršiti testiranje</w:t>
            </w:r>
          </w:p>
          <w:p w:rsidR="00000000" w:rsidRDefault="006807CD">
            <w:pPr>
              <w:pStyle w:val="bodytext0"/>
              <w:rPr>
                <w:lang w:val="sr-Latn-CS"/>
              </w:rPr>
            </w:pPr>
            <w:r>
              <w:rPr>
                <w:lang w:val="sr-Latn-CS"/>
              </w:rPr>
              <w:t>Odgovornosti:</w:t>
            </w:r>
          </w:p>
          <w:p w:rsidR="00000000" w:rsidRDefault="006807CD">
            <w:pPr>
              <w:pStyle w:val="bodytext0"/>
              <w:numPr>
                <w:ilvl w:val="0"/>
                <w:numId w:val="4"/>
              </w:numPr>
              <w:tabs>
                <w:tab w:val="left" w:pos="360"/>
              </w:tabs>
              <w:rPr>
                <w:lang w:val="sr-Latn-CS"/>
              </w:rPr>
            </w:pPr>
            <w:r>
              <w:rPr>
                <w:lang w:val="sr-Latn-CS"/>
              </w:rPr>
              <w:t>Izvršiti t</w:t>
            </w:r>
            <w:r>
              <w:rPr>
                <w:lang w:val="sr-Latn-CS"/>
              </w:rPr>
              <w:t>estiranje</w:t>
            </w:r>
          </w:p>
          <w:p w:rsidR="00000000" w:rsidRDefault="006807CD">
            <w:pPr>
              <w:pStyle w:val="bodytext0"/>
              <w:numPr>
                <w:ilvl w:val="0"/>
                <w:numId w:val="4"/>
              </w:numPr>
              <w:tabs>
                <w:tab w:val="left" w:pos="360"/>
              </w:tabs>
              <w:rPr>
                <w:lang w:val="sr-Latn-CS"/>
              </w:rPr>
            </w:pPr>
            <w:r>
              <w:rPr>
                <w:lang w:val="sr-Latn-CS"/>
              </w:rPr>
              <w:t>Zabeležiti rezultate</w:t>
            </w:r>
          </w:p>
          <w:p w:rsidR="00000000" w:rsidRDefault="006807CD">
            <w:pPr>
              <w:pStyle w:val="bodytext0"/>
              <w:numPr>
                <w:ilvl w:val="0"/>
                <w:numId w:val="4"/>
              </w:numPr>
              <w:tabs>
                <w:tab w:val="left" w:pos="360"/>
              </w:tabs>
              <w:rPr>
                <w:lang w:val="sr-Latn-CS"/>
              </w:rPr>
            </w:pPr>
            <w:r>
              <w:rPr>
                <w:lang w:val="sr-Latn-CS"/>
              </w:rPr>
              <w:t>Popraviti greške</w:t>
            </w:r>
          </w:p>
          <w:p w:rsidR="00000000" w:rsidRDefault="006807CD">
            <w:pPr>
              <w:pStyle w:val="bodytext0"/>
              <w:numPr>
                <w:ilvl w:val="0"/>
                <w:numId w:val="4"/>
              </w:numPr>
              <w:tabs>
                <w:tab w:val="left" w:pos="360"/>
              </w:tabs>
            </w:pPr>
            <w:r>
              <w:rPr>
                <w:lang w:val="sr-Latn-CS"/>
              </w:rPr>
              <w:t>Opisati greške</w:t>
            </w:r>
          </w:p>
        </w:tc>
      </w:tr>
      <w:tr w:rsidR="00000000">
        <w:trPr>
          <w:cantSplit/>
        </w:trPr>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Administrator testiranja sistema</w:t>
            </w:r>
          </w:p>
        </w:tc>
        <w:tc>
          <w:tcPr>
            <w:tcW w:w="2070"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Jovana</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rPr>
                <w:lang w:val="sr-Latn-CS"/>
              </w:rPr>
            </w:pPr>
            <w:r>
              <w:rPr>
                <w:lang w:val="sr-Latn-CS"/>
              </w:rPr>
              <w:t>Pripremiti okruženje za testiranje i utvrditi da ono odgovara pretpostavkama.</w:t>
            </w:r>
          </w:p>
          <w:p w:rsidR="00000000" w:rsidRDefault="006807CD">
            <w:pPr>
              <w:pStyle w:val="bodytext0"/>
              <w:rPr>
                <w:lang w:val="sr-Latn-CS"/>
              </w:rPr>
            </w:pPr>
            <w:r>
              <w:rPr>
                <w:lang w:val="sr-Latn-CS"/>
              </w:rPr>
              <w:t>Odgovornosti:</w:t>
            </w:r>
          </w:p>
          <w:p w:rsidR="00000000" w:rsidRDefault="006807CD">
            <w:pPr>
              <w:pStyle w:val="bodytext0"/>
              <w:numPr>
                <w:ilvl w:val="0"/>
                <w:numId w:val="4"/>
              </w:numPr>
              <w:tabs>
                <w:tab w:val="left" w:pos="360"/>
              </w:tabs>
              <w:rPr>
                <w:lang w:val="sr-Latn-CS"/>
              </w:rPr>
            </w:pPr>
            <w:r>
              <w:rPr>
                <w:lang w:val="sr-Latn-CS"/>
              </w:rPr>
              <w:t>Administrirati upravljanje testiranjem</w:t>
            </w:r>
          </w:p>
          <w:p w:rsidR="00000000" w:rsidRDefault="006807CD">
            <w:pPr>
              <w:pStyle w:val="bodytext0"/>
              <w:numPr>
                <w:ilvl w:val="0"/>
                <w:numId w:val="4"/>
              </w:numPr>
              <w:tabs>
                <w:tab w:val="left" w:pos="360"/>
              </w:tabs>
            </w:pPr>
            <w:r>
              <w:rPr>
                <w:lang w:val="sr-Latn-CS"/>
              </w:rPr>
              <w:t xml:space="preserve">Upravljati pristupom </w:t>
            </w:r>
            <w:r>
              <w:rPr>
                <w:lang w:val="sr-Latn-CS"/>
              </w:rPr>
              <w:t>radnika resursima na kojima se obavlja testiranje.</w:t>
            </w:r>
          </w:p>
        </w:tc>
      </w:tr>
      <w:tr w:rsidR="00000000">
        <w:trPr>
          <w:cantSplit/>
        </w:trPr>
        <w:tc>
          <w:tcPr>
            <w:tcW w:w="2250" w:type="dxa"/>
            <w:tcBorders>
              <w:left w:val="single" w:sz="4" w:space="0" w:color="000000"/>
              <w:bottom w:val="single" w:sz="4" w:space="0" w:color="000000"/>
            </w:tcBorders>
            <w:shd w:val="clear" w:color="auto" w:fill="auto"/>
          </w:tcPr>
          <w:p w:rsidR="00000000" w:rsidRDefault="006807CD">
            <w:pPr>
              <w:pStyle w:val="bodytext0"/>
            </w:pPr>
            <w:r>
              <w:rPr>
                <w:lang w:val="sr-Latn-CS"/>
              </w:rPr>
              <w:t>Administrator baze podataka</w:t>
            </w:r>
          </w:p>
        </w:tc>
        <w:tc>
          <w:tcPr>
            <w:tcW w:w="2070"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Uros</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rPr>
                <w:lang w:val="sr-Latn-CS"/>
              </w:rPr>
            </w:pPr>
            <w:r>
              <w:rPr>
                <w:lang w:val="sr-Latn-CS"/>
              </w:rPr>
              <w:t>Pripremiti podatke i bazu podataka za testiranje i utvrditi da njihovo stanje odgovara pretpostavkama.</w:t>
            </w:r>
          </w:p>
          <w:p w:rsidR="00000000" w:rsidRDefault="006807CD">
            <w:pPr>
              <w:pStyle w:val="bodytext0"/>
              <w:rPr>
                <w:lang w:val="sr-Latn-CS"/>
              </w:rPr>
            </w:pPr>
            <w:r>
              <w:rPr>
                <w:lang w:val="sr-Latn-CS"/>
              </w:rPr>
              <w:t>Odgovornosti:</w:t>
            </w:r>
          </w:p>
          <w:p w:rsidR="00000000" w:rsidRDefault="006807CD">
            <w:pPr>
              <w:pStyle w:val="bodytext0"/>
              <w:numPr>
                <w:ilvl w:val="0"/>
                <w:numId w:val="4"/>
              </w:numPr>
              <w:tabs>
                <w:tab w:val="left" w:pos="360"/>
              </w:tabs>
            </w:pPr>
            <w:r>
              <w:rPr>
                <w:lang w:val="sr-Latn-CS"/>
              </w:rPr>
              <w:t>Administrirati podatke (bazu podataka) za testiranje</w:t>
            </w:r>
          </w:p>
        </w:tc>
      </w:tr>
      <w:tr w:rsidR="00000000">
        <w:trPr>
          <w:cantSplit/>
        </w:trPr>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Projektant</w:t>
            </w:r>
          </w:p>
        </w:tc>
        <w:tc>
          <w:tcPr>
            <w:tcW w:w="2070"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Anja</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rPr>
                <w:lang w:val="sr-Latn-CS"/>
              </w:rPr>
            </w:pPr>
            <w:r>
              <w:rPr>
                <w:lang w:val="sr-Latn-CS"/>
              </w:rPr>
              <w:t>Identifikovati i definisati operacije, atribute i veze između različitih klasa testova</w:t>
            </w:r>
          </w:p>
          <w:p w:rsidR="00000000" w:rsidRDefault="006807CD">
            <w:pPr>
              <w:pStyle w:val="bodytext0"/>
              <w:rPr>
                <w:lang w:val="sr-Latn-CS"/>
              </w:rPr>
            </w:pPr>
            <w:r>
              <w:rPr>
                <w:lang w:val="sr-Latn-CS"/>
              </w:rPr>
              <w:t>Odgovornosti:</w:t>
            </w:r>
          </w:p>
          <w:p w:rsidR="00000000" w:rsidRDefault="006807CD">
            <w:pPr>
              <w:pStyle w:val="bodytext0"/>
              <w:numPr>
                <w:ilvl w:val="0"/>
                <w:numId w:val="4"/>
              </w:numPr>
              <w:tabs>
                <w:tab w:val="left" w:pos="360"/>
              </w:tabs>
              <w:rPr>
                <w:lang w:val="sr-Latn-CS"/>
              </w:rPr>
            </w:pPr>
            <w:r>
              <w:rPr>
                <w:lang w:val="sr-Latn-CS"/>
              </w:rPr>
              <w:t>Identifikovati i definisati klase testova</w:t>
            </w:r>
          </w:p>
          <w:p w:rsidR="00000000" w:rsidRDefault="006807CD">
            <w:pPr>
              <w:pStyle w:val="bodytext0"/>
              <w:numPr>
                <w:ilvl w:val="0"/>
                <w:numId w:val="4"/>
              </w:numPr>
              <w:tabs>
                <w:tab w:val="left" w:pos="360"/>
              </w:tabs>
            </w:pPr>
            <w:r>
              <w:rPr>
                <w:lang w:val="sr-Latn-CS"/>
              </w:rPr>
              <w:t>Identifikovati i definisati pakete testova</w:t>
            </w:r>
          </w:p>
        </w:tc>
      </w:tr>
      <w:tr w:rsidR="00000000">
        <w:trPr>
          <w:cantSplit/>
        </w:trPr>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 xml:space="preserve">Implementacija </w:t>
            </w:r>
          </w:p>
        </w:tc>
        <w:tc>
          <w:tcPr>
            <w:tcW w:w="2070" w:type="dxa"/>
            <w:tcBorders>
              <w:top w:val="single" w:sz="4" w:space="0" w:color="000000"/>
              <w:left w:val="single" w:sz="4" w:space="0" w:color="000000"/>
              <w:bottom w:val="single" w:sz="4" w:space="0" w:color="000000"/>
            </w:tcBorders>
            <w:shd w:val="clear" w:color="auto" w:fill="auto"/>
          </w:tcPr>
          <w:p w:rsidR="00000000" w:rsidRDefault="006807CD">
            <w:pPr>
              <w:pStyle w:val="bodytext0"/>
              <w:rPr>
                <w:lang w:val="sr-Latn-CS"/>
              </w:rPr>
            </w:pPr>
            <w:r>
              <w:rPr>
                <w:lang w:val="sr-Latn-CS"/>
              </w:rPr>
              <w:t>Jovana</w:t>
            </w:r>
          </w:p>
          <w:p w:rsidR="00000000" w:rsidRDefault="006807CD">
            <w:pPr>
              <w:pStyle w:val="bodytext0"/>
              <w:rPr>
                <w:lang w:val="sr-Latn-CS"/>
              </w:rPr>
            </w:pPr>
            <w:r>
              <w:rPr>
                <w:lang w:val="sr-Latn-CS"/>
              </w:rPr>
              <w:t>Uros</w:t>
            </w:r>
          </w:p>
          <w:p w:rsidR="00000000" w:rsidRDefault="006807CD">
            <w:pPr>
              <w:pStyle w:val="bodytext0"/>
              <w:rPr>
                <w:lang w:val="sr-Latn-CS"/>
              </w:rPr>
            </w:pP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rPr>
                <w:lang w:val="sr-Latn-CS"/>
              </w:rPr>
            </w:pPr>
            <w:r>
              <w:rPr>
                <w:lang w:val="sr-Latn-CS"/>
              </w:rPr>
              <w:t>Implementirati testove i</w:t>
            </w:r>
            <w:r>
              <w:rPr>
                <w:lang w:val="sr-Latn-CS"/>
              </w:rPr>
              <w:t xml:space="preserve"> rasporediti ih u odgovarajuće klase i pakete testova. </w:t>
            </w:r>
          </w:p>
          <w:p w:rsidR="00000000" w:rsidRDefault="006807CD">
            <w:pPr>
              <w:pStyle w:val="bodytext0"/>
              <w:rPr>
                <w:lang w:val="sr-Latn-CS"/>
              </w:rPr>
            </w:pPr>
            <w:r>
              <w:rPr>
                <w:lang w:val="sr-Latn-CS"/>
              </w:rPr>
              <w:t>Odgovornosti:</w:t>
            </w:r>
          </w:p>
          <w:p w:rsidR="00000000" w:rsidRDefault="006807CD">
            <w:pPr>
              <w:pStyle w:val="bodytext0"/>
              <w:numPr>
                <w:ilvl w:val="0"/>
                <w:numId w:val="4"/>
              </w:numPr>
              <w:tabs>
                <w:tab w:val="left" w:pos="360"/>
              </w:tabs>
            </w:pPr>
            <w:r>
              <w:rPr>
                <w:lang w:val="sr-Latn-CS"/>
              </w:rPr>
              <w:t>Kreirati klase i pakete testova implementirane u test modelu.</w:t>
            </w:r>
          </w:p>
        </w:tc>
      </w:tr>
    </w:tbl>
    <w:p w:rsidR="00000000" w:rsidRDefault="006807CD">
      <w:pPr>
        <w:pStyle w:val="Heading2"/>
        <w:rPr>
          <w:lang w:val="sr-Latn-CS"/>
        </w:rPr>
      </w:pPr>
      <w:bookmarkStart w:id="22" w:name="__RefHeading___Toc166369079"/>
      <w:bookmarkEnd w:id="22"/>
      <w:r>
        <w:rPr>
          <w:lang w:val="sr-Latn-CS"/>
        </w:rPr>
        <w:t>Sistem</w:t>
      </w:r>
    </w:p>
    <w:p w:rsidR="00000000" w:rsidRDefault="006807CD">
      <w:pPr>
        <w:ind w:left="720"/>
        <w:rPr>
          <w:sz w:val="20"/>
          <w:szCs w:val="20"/>
          <w:lang w:val="sr-Latn-CS"/>
        </w:rPr>
      </w:pPr>
      <w:r>
        <w:rPr>
          <w:sz w:val="20"/>
          <w:szCs w:val="20"/>
          <w:lang w:val="sr-Latn-CS"/>
        </w:rPr>
        <w:t xml:space="preserve">U sledećoj tabeli su navedeni sistemski resursi koji će se koristiti za testiranje Izaberry.me sistema. </w:t>
      </w:r>
    </w:p>
    <w:p w:rsidR="00000000" w:rsidRDefault="006807CD">
      <w:pPr>
        <w:rPr>
          <w:sz w:val="20"/>
          <w:szCs w:val="20"/>
          <w:lang w:val="sr-Latn-CS"/>
        </w:rPr>
      </w:pPr>
    </w:p>
    <w:tbl>
      <w:tblPr>
        <w:tblW w:w="0" w:type="auto"/>
        <w:tblInd w:w="705" w:type="dxa"/>
        <w:tblLayout w:type="fixed"/>
        <w:tblLook w:val="0000" w:firstRow="0" w:lastRow="0" w:firstColumn="0" w:lastColumn="0" w:noHBand="0" w:noVBand="0"/>
      </w:tblPr>
      <w:tblGrid>
        <w:gridCol w:w="3477"/>
        <w:gridCol w:w="3492"/>
      </w:tblGrid>
      <w:tr w:rsidR="00000000">
        <w:trPr>
          <w:cantSplit/>
        </w:trPr>
        <w:tc>
          <w:tcPr>
            <w:tcW w:w="6969" w:type="dxa"/>
            <w:gridSpan w:val="2"/>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spacing w:before="120"/>
              <w:jc w:val="center"/>
            </w:pPr>
            <w:r>
              <w:rPr>
                <w:rFonts w:ascii="Arial" w:hAnsi="Arial" w:cs="Arial"/>
                <w:b/>
                <w:lang w:val="sr-Latn-CS"/>
              </w:rPr>
              <w:t xml:space="preserve">Sistemski </w:t>
            </w:r>
            <w:r>
              <w:rPr>
                <w:rFonts w:ascii="Arial" w:hAnsi="Arial" w:cs="Arial"/>
                <w:b/>
                <w:lang w:val="sr-Latn-CS"/>
              </w:rPr>
              <w:t>resursi</w:t>
            </w:r>
          </w:p>
        </w:tc>
      </w:tr>
      <w:tr w:rsidR="00000000">
        <w:trPr>
          <w:cantSplit/>
        </w:trPr>
        <w:tc>
          <w:tcPr>
            <w:tcW w:w="3477" w:type="dxa"/>
            <w:tcBorders>
              <w:top w:val="single" w:sz="4" w:space="0" w:color="000000"/>
              <w:left w:val="single" w:sz="4" w:space="0" w:color="000000"/>
              <w:bottom w:val="single" w:sz="4" w:space="0" w:color="000000"/>
            </w:tcBorders>
            <w:shd w:val="clear" w:color="auto" w:fill="auto"/>
          </w:tcPr>
          <w:p w:rsidR="00000000" w:rsidRDefault="006807CD">
            <w:pPr>
              <w:pStyle w:val="bodytext0"/>
              <w:spacing w:before="120"/>
              <w:jc w:val="center"/>
            </w:pPr>
            <w:r>
              <w:rPr>
                <w:rFonts w:ascii="Arial" w:hAnsi="Arial" w:cs="Arial"/>
                <w:b/>
                <w:lang w:val="sr-Latn-CS"/>
              </w:rPr>
              <w:t>Resurs</w:t>
            </w:r>
          </w:p>
        </w:tc>
        <w:tc>
          <w:tcPr>
            <w:tcW w:w="349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spacing w:before="120"/>
              <w:jc w:val="center"/>
            </w:pPr>
            <w:r>
              <w:rPr>
                <w:rFonts w:ascii="Arial" w:hAnsi="Arial" w:cs="Arial"/>
                <w:b/>
                <w:lang w:val="sr-Latn-CS"/>
              </w:rPr>
              <w:t>Ime / Tip / Serijski broj</w:t>
            </w:r>
          </w:p>
        </w:tc>
      </w:tr>
      <w:tr w:rsidR="00000000">
        <w:trPr>
          <w:cantSplit/>
        </w:trPr>
        <w:tc>
          <w:tcPr>
            <w:tcW w:w="3477" w:type="dxa"/>
            <w:tcBorders>
              <w:top w:val="single" w:sz="4" w:space="0" w:color="000000"/>
              <w:left w:val="single" w:sz="4" w:space="0" w:color="000000"/>
            </w:tcBorders>
            <w:shd w:val="clear" w:color="auto" w:fill="auto"/>
          </w:tcPr>
          <w:p w:rsidR="00000000" w:rsidRDefault="006807CD">
            <w:pPr>
              <w:pStyle w:val="bodytext0"/>
              <w:keepNext/>
            </w:pPr>
            <w:r>
              <w:rPr>
                <w:lang w:val="sr-Latn-CS"/>
              </w:rPr>
              <w:t>Server</w:t>
            </w:r>
          </w:p>
        </w:tc>
        <w:tc>
          <w:tcPr>
            <w:tcW w:w="3492" w:type="dxa"/>
            <w:tcBorders>
              <w:top w:val="single" w:sz="4" w:space="0" w:color="000000"/>
              <w:left w:val="single" w:sz="4" w:space="0" w:color="000000"/>
              <w:right w:val="single" w:sz="4" w:space="0" w:color="000000"/>
            </w:tcBorders>
            <w:shd w:val="clear" w:color="auto" w:fill="auto"/>
          </w:tcPr>
          <w:p w:rsidR="00000000" w:rsidRDefault="006807CD">
            <w:pPr>
              <w:pStyle w:val="bodytext0"/>
            </w:pPr>
            <w:r>
              <w:rPr>
                <w:lang w:val="sr-Latn-CS"/>
              </w:rPr>
              <w:t>Serijski broj: X179773562b</w:t>
            </w:r>
          </w:p>
        </w:tc>
      </w:tr>
      <w:tr w:rsidR="00000000">
        <w:trPr>
          <w:cantSplit/>
        </w:trPr>
        <w:tc>
          <w:tcPr>
            <w:tcW w:w="3477" w:type="dxa"/>
            <w:tcBorders>
              <w:top w:val="single" w:sz="4" w:space="0" w:color="000000"/>
              <w:left w:val="single" w:sz="4" w:space="0" w:color="000000"/>
            </w:tcBorders>
            <w:shd w:val="clear" w:color="auto" w:fill="auto"/>
          </w:tcPr>
          <w:p w:rsidR="00000000" w:rsidRDefault="006807CD">
            <w:pPr>
              <w:pStyle w:val="bodytext0"/>
            </w:pPr>
            <w:r>
              <w:rPr>
                <w:lang w:val="sr-Latn-CS"/>
              </w:rPr>
              <w:t>Klijentski Test Računari</w:t>
            </w:r>
          </w:p>
        </w:tc>
        <w:tc>
          <w:tcPr>
            <w:tcW w:w="3492" w:type="dxa"/>
            <w:tcBorders>
              <w:top w:val="single" w:sz="4" w:space="0" w:color="000000"/>
              <w:left w:val="single" w:sz="4" w:space="0" w:color="000000"/>
              <w:right w:val="single" w:sz="4" w:space="0" w:color="000000"/>
            </w:tcBorders>
            <w:shd w:val="clear" w:color="auto" w:fill="auto"/>
          </w:tcPr>
          <w:p w:rsidR="00000000" w:rsidRDefault="006807CD">
            <w:pPr>
              <w:pStyle w:val="bodytext0"/>
              <w:snapToGrid w:val="0"/>
              <w:rPr>
                <w:lang w:val="sr-Latn-CS"/>
              </w:rPr>
            </w:pPr>
          </w:p>
        </w:tc>
      </w:tr>
      <w:tr w:rsidR="00000000">
        <w:trPr>
          <w:cantSplit/>
        </w:trPr>
        <w:tc>
          <w:tcPr>
            <w:tcW w:w="3477" w:type="dxa"/>
            <w:tcBorders>
              <w:left w:val="single" w:sz="4" w:space="0" w:color="000000"/>
            </w:tcBorders>
            <w:shd w:val="clear" w:color="auto" w:fill="auto"/>
          </w:tcPr>
          <w:p w:rsidR="00000000" w:rsidRDefault="006807CD">
            <w:pPr>
              <w:pStyle w:val="bodytext0"/>
              <w:rPr>
                <w:lang w:val="sr-Latn-CS"/>
              </w:rPr>
            </w:pPr>
            <w:r>
              <w:rPr>
                <w:color w:val="FFFFFF"/>
                <w:lang w:val="sr-Latn-CS"/>
              </w:rPr>
              <w:t>—</w:t>
            </w:r>
            <w:r>
              <w:rPr>
                <w:lang w:val="sr-Latn-CS"/>
              </w:rPr>
              <w:t xml:space="preserve">3 udaljena računara </w:t>
            </w:r>
          </w:p>
          <w:p w:rsidR="00000000" w:rsidRDefault="006807CD">
            <w:pPr>
              <w:pStyle w:val="bodytext0"/>
            </w:pPr>
            <w:r>
              <w:rPr>
                <w:lang w:val="sr-Latn-CS"/>
              </w:rPr>
              <w:t xml:space="preserve">    </w:t>
            </w:r>
            <w:r>
              <w:rPr>
                <w:lang w:val="sr-Latn-CS"/>
              </w:rPr>
              <w:t>(sa internet pristupom)</w:t>
            </w:r>
          </w:p>
        </w:tc>
        <w:tc>
          <w:tcPr>
            <w:tcW w:w="3492" w:type="dxa"/>
            <w:tcBorders>
              <w:left w:val="single" w:sz="4" w:space="0" w:color="000000"/>
              <w:bottom w:val="single" w:sz="4" w:space="0" w:color="000000"/>
              <w:right w:val="single" w:sz="4" w:space="0" w:color="000000"/>
            </w:tcBorders>
            <w:shd w:val="clear" w:color="auto" w:fill="auto"/>
          </w:tcPr>
          <w:p w:rsidR="00000000" w:rsidRDefault="006807CD">
            <w:pPr>
              <w:pStyle w:val="bodytext0"/>
              <w:rPr>
                <w:lang w:val="sr-Latn-CS"/>
              </w:rPr>
            </w:pPr>
            <w:r>
              <w:rPr>
                <w:lang w:val="sr-Latn-CS"/>
              </w:rPr>
              <w:t>Serijski broj: A8339223</w:t>
            </w:r>
          </w:p>
          <w:p w:rsidR="00000000" w:rsidRDefault="006807CD">
            <w:pPr>
              <w:pStyle w:val="bodytext0"/>
              <w:rPr>
                <w:lang w:val="sr-Latn-CS"/>
              </w:rPr>
            </w:pPr>
            <w:r>
              <w:rPr>
                <w:lang w:val="sr-Latn-CS"/>
              </w:rPr>
              <w:t>Serijski broj: B9334022</w:t>
            </w:r>
          </w:p>
          <w:p w:rsidR="00000000" w:rsidRDefault="006807CD">
            <w:pPr>
              <w:pStyle w:val="bodytext0"/>
            </w:pPr>
            <w:r>
              <w:rPr>
                <w:lang w:val="sr-Latn-CS"/>
              </w:rPr>
              <w:t>Serijski broj: B9332544</w:t>
            </w:r>
          </w:p>
        </w:tc>
      </w:tr>
      <w:tr w:rsidR="00000000">
        <w:trPr>
          <w:cantSplit/>
        </w:trPr>
        <w:tc>
          <w:tcPr>
            <w:tcW w:w="3477" w:type="dxa"/>
            <w:tcBorders>
              <w:top w:val="single" w:sz="4" w:space="0" w:color="000000"/>
              <w:left w:val="single" w:sz="4" w:space="0" w:color="000000"/>
              <w:bottom w:val="single" w:sz="4" w:space="0" w:color="000000"/>
            </w:tcBorders>
            <w:shd w:val="clear" w:color="auto" w:fill="auto"/>
          </w:tcPr>
          <w:p w:rsidR="00000000" w:rsidRDefault="006807CD">
            <w:pPr>
              <w:pStyle w:val="bodytext0"/>
              <w:rPr>
                <w:lang w:val="sr-Latn-CS"/>
              </w:rPr>
            </w:pPr>
            <w:r>
              <w:rPr>
                <w:color w:val="FFFFFF"/>
                <w:lang w:val="sr-Latn-CS"/>
              </w:rPr>
              <w:t>—</w:t>
            </w:r>
            <w:r>
              <w:rPr>
                <w:lang w:val="sr-Latn-CS"/>
              </w:rPr>
              <w:t xml:space="preserve">5 lokalnih računara </w:t>
            </w:r>
          </w:p>
          <w:p w:rsidR="00000000" w:rsidRDefault="006807CD">
            <w:pPr>
              <w:pStyle w:val="bodytext0"/>
            </w:pPr>
            <w:r>
              <w:rPr>
                <w:lang w:val="sr-Latn-CS"/>
              </w:rPr>
              <w:t xml:space="preserve">    </w:t>
            </w:r>
            <w:r>
              <w:rPr>
                <w:lang w:val="sr-Latn-CS"/>
              </w:rPr>
              <w:t>(p</w:t>
            </w:r>
            <w:r>
              <w:rPr>
                <w:lang w:val="sr-Latn-CS"/>
              </w:rPr>
              <w:t>ovezanih u lokanu mrežu)</w:t>
            </w:r>
          </w:p>
        </w:tc>
        <w:tc>
          <w:tcPr>
            <w:tcW w:w="349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rPr>
                <w:lang w:val="sr-Latn-CS"/>
              </w:rPr>
            </w:pPr>
            <w:r>
              <w:rPr>
                <w:lang w:val="sr-Latn-CS"/>
              </w:rPr>
              <w:t>Serijski broj: R3322411 (IT Lab)</w:t>
            </w:r>
          </w:p>
          <w:p w:rsidR="00000000" w:rsidRDefault="006807CD">
            <w:pPr>
              <w:pStyle w:val="bodytext0"/>
              <w:rPr>
                <w:lang w:val="sr-Latn-CS"/>
              </w:rPr>
            </w:pPr>
            <w:r>
              <w:rPr>
                <w:lang w:val="sr-Latn-CS"/>
              </w:rPr>
              <w:t>Serijski broj: A8832234 (IT Lab)</w:t>
            </w:r>
          </w:p>
          <w:p w:rsidR="00000000" w:rsidRDefault="006807CD">
            <w:pPr>
              <w:pStyle w:val="bodytext0"/>
              <w:rPr>
                <w:lang w:val="sr-Latn-CS"/>
              </w:rPr>
            </w:pPr>
            <w:r>
              <w:rPr>
                <w:lang w:val="sr-Latn-CS"/>
              </w:rPr>
              <w:t>Serijski broj: W4592233 (IT Lab)</w:t>
            </w:r>
          </w:p>
          <w:p w:rsidR="00000000" w:rsidRDefault="006807CD">
            <w:pPr>
              <w:pStyle w:val="bodytext0"/>
              <w:rPr>
                <w:lang w:val="sr-Latn-CS"/>
              </w:rPr>
            </w:pPr>
            <w:r>
              <w:rPr>
                <w:lang w:val="sr-Latn-CS"/>
              </w:rPr>
              <w:t>Serijski broj: X3333411 (IT Lab)</w:t>
            </w:r>
          </w:p>
          <w:p w:rsidR="00000000" w:rsidRDefault="006807CD">
            <w:pPr>
              <w:pStyle w:val="bodytext0"/>
            </w:pPr>
            <w:r>
              <w:rPr>
                <w:lang w:val="sr-Latn-CS"/>
              </w:rPr>
              <w:t>Serijski broj: X9834000 (Student Union)</w:t>
            </w:r>
          </w:p>
        </w:tc>
      </w:tr>
      <w:tr w:rsidR="00000000">
        <w:trPr>
          <w:cantSplit/>
        </w:trPr>
        <w:tc>
          <w:tcPr>
            <w:tcW w:w="3477" w:type="dxa"/>
            <w:tcBorders>
              <w:top w:val="single" w:sz="4" w:space="0" w:color="000000"/>
              <w:left w:val="single" w:sz="4" w:space="0" w:color="000000"/>
            </w:tcBorders>
            <w:shd w:val="clear" w:color="auto" w:fill="auto"/>
          </w:tcPr>
          <w:p w:rsidR="00000000" w:rsidRDefault="006807CD">
            <w:pPr>
              <w:pStyle w:val="bodytext0"/>
            </w:pPr>
            <w:r>
              <w:rPr>
                <w:lang w:val="sr-Latn-CS"/>
              </w:rPr>
              <w:t>Test repozitorijum</w:t>
            </w:r>
          </w:p>
        </w:tc>
        <w:tc>
          <w:tcPr>
            <w:tcW w:w="3492" w:type="dxa"/>
            <w:tcBorders>
              <w:top w:val="single" w:sz="4" w:space="0" w:color="000000"/>
              <w:left w:val="single" w:sz="4" w:space="0" w:color="000000"/>
              <w:right w:val="single" w:sz="4" w:space="0" w:color="000000"/>
            </w:tcBorders>
            <w:shd w:val="clear" w:color="auto" w:fill="auto"/>
          </w:tcPr>
          <w:p w:rsidR="00000000" w:rsidRDefault="006807CD">
            <w:pPr>
              <w:pStyle w:val="bodytext0"/>
              <w:snapToGrid w:val="0"/>
              <w:rPr>
                <w:lang w:val="sr-Latn-CS"/>
              </w:rPr>
            </w:pPr>
          </w:p>
        </w:tc>
      </w:tr>
      <w:tr w:rsidR="00000000">
        <w:trPr>
          <w:cantSplit/>
        </w:trPr>
        <w:tc>
          <w:tcPr>
            <w:tcW w:w="3477" w:type="dxa"/>
            <w:tcBorders>
              <w:left w:val="single" w:sz="4" w:space="0" w:color="000000"/>
              <w:bottom w:val="single" w:sz="4" w:space="0" w:color="000000"/>
            </w:tcBorders>
            <w:shd w:val="clear" w:color="auto" w:fill="auto"/>
          </w:tcPr>
          <w:p w:rsidR="00000000" w:rsidRDefault="006807CD">
            <w:pPr>
              <w:pStyle w:val="bodytext0"/>
            </w:pPr>
            <w:r>
              <w:rPr>
                <w:color w:val="FFFFFF"/>
                <w:lang w:val="sr-Latn-CS"/>
              </w:rPr>
              <w:t>—</w:t>
            </w:r>
            <w:r>
              <w:rPr>
                <w:lang w:val="sr-Latn-CS"/>
              </w:rPr>
              <w:t>Server</w:t>
            </w:r>
          </w:p>
        </w:tc>
        <w:tc>
          <w:tcPr>
            <w:tcW w:w="3492" w:type="dxa"/>
            <w:tcBorders>
              <w:left w:val="single" w:sz="4" w:space="0" w:color="000000"/>
              <w:bottom w:val="single" w:sz="4" w:space="0" w:color="000000"/>
              <w:right w:val="single" w:sz="4" w:space="0" w:color="000000"/>
            </w:tcBorders>
            <w:shd w:val="clear" w:color="auto" w:fill="auto"/>
          </w:tcPr>
          <w:p w:rsidR="00000000" w:rsidRDefault="006807CD">
            <w:pPr>
              <w:pStyle w:val="bodytext0"/>
            </w:pPr>
            <w:r>
              <w:rPr>
                <w:lang w:val="sr-Latn-CS"/>
              </w:rPr>
              <w:t>Serial No: X179773562b</w:t>
            </w:r>
          </w:p>
        </w:tc>
      </w:tr>
      <w:tr w:rsidR="00000000">
        <w:trPr>
          <w:cantSplit/>
        </w:trPr>
        <w:tc>
          <w:tcPr>
            <w:tcW w:w="3477"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Račun</w:t>
            </w:r>
            <w:r>
              <w:rPr>
                <w:lang w:val="sr-Latn-CS"/>
              </w:rPr>
              <w:t>ari za razvoj testova - 6</w:t>
            </w:r>
          </w:p>
        </w:tc>
        <w:tc>
          <w:tcPr>
            <w:tcW w:w="349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rPr>
                <w:lang w:val="sr-Latn-CS"/>
              </w:rPr>
            </w:pPr>
            <w:r>
              <w:rPr>
                <w:lang w:val="sr-Latn-CS"/>
              </w:rPr>
              <w:t>Serijski broj: R3322411</w:t>
            </w:r>
          </w:p>
          <w:p w:rsidR="00000000" w:rsidRDefault="006807CD">
            <w:pPr>
              <w:pStyle w:val="bodytext0"/>
              <w:rPr>
                <w:lang w:val="sr-Latn-CS"/>
              </w:rPr>
            </w:pPr>
            <w:r>
              <w:rPr>
                <w:lang w:val="sr-Latn-CS"/>
              </w:rPr>
              <w:t>Serijski broj: A8832234</w:t>
            </w:r>
          </w:p>
          <w:p w:rsidR="00000000" w:rsidRDefault="006807CD">
            <w:pPr>
              <w:pStyle w:val="bodytext0"/>
              <w:rPr>
                <w:lang w:val="sr-Latn-CS"/>
              </w:rPr>
            </w:pPr>
            <w:r>
              <w:rPr>
                <w:lang w:val="sr-Latn-CS"/>
              </w:rPr>
              <w:t>Serijski broj: W4592233</w:t>
            </w:r>
          </w:p>
          <w:p w:rsidR="00000000" w:rsidRDefault="006807CD">
            <w:pPr>
              <w:pStyle w:val="bodytext0"/>
            </w:pPr>
            <w:r>
              <w:rPr>
                <w:lang w:val="sr-Latn-CS"/>
              </w:rPr>
              <w:t>Serijski broj: X3333411</w:t>
            </w:r>
          </w:p>
        </w:tc>
      </w:tr>
      <w:tr w:rsidR="00000000">
        <w:trPr>
          <w:cantSplit/>
        </w:trPr>
        <w:tc>
          <w:tcPr>
            <w:tcW w:w="3477" w:type="dxa"/>
            <w:tcBorders>
              <w:top w:val="single" w:sz="4" w:space="0" w:color="000000"/>
              <w:left w:val="single" w:sz="4" w:space="0" w:color="000000"/>
              <w:bottom w:val="single" w:sz="4" w:space="0" w:color="000000"/>
            </w:tcBorders>
            <w:shd w:val="clear" w:color="auto" w:fill="auto"/>
          </w:tcPr>
          <w:p w:rsidR="00000000" w:rsidRDefault="006807CD">
            <w:pPr>
              <w:pStyle w:val="bodytext0"/>
            </w:pPr>
            <w:r>
              <w:rPr>
                <w:lang w:val="sr-Latn-CS"/>
              </w:rPr>
              <w:t>Simulator opterećenja</w:t>
            </w:r>
          </w:p>
        </w:tc>
        <w:tc>
          <w:tcPr>
            <w:tcW w:w="349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0"/>
            </w:pPr>
            <w:r>
              <w:rPr>
                <w:lang w:val="sr-Latn-CS"/>
              </w:rPr>
              <w:t>Serijski broj: ABC-123</w:t>
            </w:r>
          </w:p>
        </w:tc>
      </w:tr>
    </w:tbl>
    <w:p w:rsidR="00000000" w:rsidRDefault="006807CD"/>
    <w:p w:rsidR="00000000" w:rsidRDefault="006807CD">
      <w:pPr>
        <w:pStyle w:val="Heading1"/>
        <w:rPr>
          <w:lang w:val="sr-Latn-CS"/>
        </w:rPr>
      </w:pPr>
      <w:bookmarkStart w:id="23" w:name="__RefHeading___Toc166369080"/>
      <w:bookmarkEnd w:id="23"/>
      <w:r>
        <w:rPr>
          <w:lang w:val="sr-Latn-CS"/>
        </w:rPr>
        <w:t>Kontrolne tačke testiranja</w:t>
      </w:r>
    </w:p>
    <w:p w:rsidR="00000000" w:rsidRDefault="006807CD">
      <w:pPr>
        <w:pStyle w:val="BodyText"/>
        <w:rPr>
          <w:lang w:val="sr-Latn-CS"/>
        </w:rPr>
      </w:pPr>
      <w:r>
        <w:rPr>
          <w:lang w:val="sr-Latn-CS"/>
        </w:rPr>
        <w:t>Aktivnosti testiranja zavise od iteracija u razvoju softver</w:t>
      </w:r>
      <w:r>
        <w:rPr>
          <w:lang w:val="sr-Latn-CS"/>
        </w:rPr>
        <w:t>a. Ciklus razvoja softvera Izaberry.me biće odrađen u jednoj iteraciji koja sadrži kompletan ciklus testiranja, planiranje, projektovanje, razvoj, izvršenje i evaluaciju.</w:t>
      </w:r>
    </w:p>
    <w:p w:rsidR="00000000" w:rsidRDefault="006807CD">
      <w:pPr>
        <w:pStyle w:val="BodyText"/>
        <w:rPr>
          <w:lang w:val="sr-Latn-CS"/>
        </w:rPr>
      </w:pPr>
      <w:r>
        <w:rPr>
          <w:lang w:val="sr-Latn-CS"/>
        </w:rPr>
        <w:t>Sledeća table prikazuje kontrolne tačke testiranja.</w:t>
      </w:r>
    </w:p>
    <w:p w:rsidR="00000000" w:rsidRDefault="006807CD">
      <w:pPr>
        <w:rPr>
          <w:sz w:val="20"/>
          <w:szCs w:val="20"/>
          <w:lang w:val="sr-Latn-CS"/>
        </w:rPr>
      </w:pPr>
    </w:p>
    <w:tbl>
      <w:tblPr>
        <w:tblW w:w="0" w:type="auto"/>
        <w:tblInd w:w="705" w:type="dxa"/>
        <w:tblLayout w:type="fixed"/>
        <w:tblLook w:val="0000" w:firstRow="0" w:lastRow="0" w:firstColumn="0" w:lastColumn="0" w:noHBand="0" w:noVBand="0"/>
      </w:tblPr>
      <w:tblGrid>
        <w:gridCol w:w="2952"/>
        <w:gridCol w:w="1188"/>
        <w:gridCol w:w="1440"/>
        <w:gridCol w:w="1527"/>
      </w:tblGrid>
      <w:tr w:rsidR="00000000">
        <w:tc>
          <w:tcPr>
            <w:tcW w:w="2952" w:type="dxa"/>
            <w:tcBorders>
              <w:top w:val="single" w:sz="4" w:space="0" w:color="000000"/>
              <w:left w:val="single" w:sz="4" w:space="0" w:color="000000"/>
              <w:bottom w:val="single" w:sz="4" w:space="0" w:color="000000"/>
            </w:tcBorders>
            <w:shd w:val="clear" w:color="auto" w:fill="auto"/>
          </w:tcPr>
          <w:p w:rsidR="00000000" w:rsidRDefault="006807CD">
            <w:pPr>
              <w:pStyle w:val="PlainText"/>
            </w:pPr>
            <w:r>
              <w:rPr>
                <w:rFonts w:ascii="Arial" w:hAnsi="Arial" w:cs="Arial"/>
                <w:b/>
                <w:lang w:val="sr-Latn-CS"/>
              </w:rPr>
              <w:t>Zadatak</w:t>
            </w:r>
          </w:p>
        </w:tc>
        <w:tc>
          <w:tcPr>
            <w:tcW w:w="1188" w:type="dxa"/>
            <w:tcBorders>
              <w:top w:val="single" w:sz="4" w:space="0" w:color="000000"/>
              <w:left w:val="single" w:sz="4" w:space="0" w:color="000000"/>
              <w:bottom w:val="single" w:sz="4" w:space="0" w:color="000000"/>
            </w:tcBorders>
            <w:shd w:val="clear" w:color="auto" w:fill="auto"/>
          </w:tcPr>
          <w:p w:rsidR="00000000" w:rsidRDefault="006807CD">
            <w:pPr>
              <w:pStyle w:val="PlainText"/>
            </w:pPr>
            <w:r>
              <w:rPr>
                <w:rFonts w:ascii="Arial" w:hAnsi="Arial" w:cs="Arial"/>
                <w:b/>
                <w:lang w:val="sr-Latn-CS"/>
              </w:rPr>
              <w:t>Trud (pd)</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PlainText"/>
            </w:pPr>
            <w:r>
              <w:rPr>
                <w:rFonts w:ascii="Arial" w:hAnsi="Arial" w:cs="Arial"/>
                <w:b/>
                <w:lang w:val="sr-Latn-CS"/>
              </w:rPr>
              <w:t>Početak</w:t>
            </w:r>
          </w:p>
        </w:tc>
        <w:tc>
          <w:tcPr>
            <w:tcW w:w="15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PlainText"/>
            </w:pPr>
            <w:r>
              <w:rPr>
                <w:rFonts w:ascii="Arial" w:hAnsi="Arial" w:cs="Arial"/>
                <w:b/>
                <w:lang w:val="sr-Latn-CS"/>
              </w:rPr>
              <w:t>Kraj</w:t>
            </w:r>
          </w:p>
        </w:tc>
      </w:tr>
      <w:tr w:rsidR="00000000">
        <w:tc>
          <w:tcPr>
            <w:tcW w:w="2952" w:type="dxa"/>
            <w:tcBorders>
              <w:top w:val="single" w:sz="4" w:space="0" w:color="000000"/>
              <w:left w:val="single" w:sz="4" w:space="0" w:color="000000"/>
              <w:bottom w:val="single" w:sz="4" w:space="0" w:color="000000"/>
            </w:tcBorders>
            <w:shd w:val="clear" w:color="auto" w:fill="auto"/>
          </w:tcPr>
          <w:p w:rsidR="00000000" w:rsidRDefault="006807CD">
            <w:pPr>
              <w:pStyle w:val="PlainText"/>
              <w:rPr>
                <w:rFonts w:ascii="Times New Roman" w:hAnsi="Times New Roman" w:cs="Times New Roman"/>
                <w:lang w:val="sr-Latn-CS"/>
              </w:rPr>
            </w:pPr>
            <w:r>
              <w:rPr>
                <w:rFonts w:ascii="Times New Roman" w:hAnsi="Times New Roman" w:cs="Times New Roman"/>
                <w:lang w:val="sr-Latn-CS"/>
              </w:rPr>
              <w:t>Iteracija C1: R1.0 Release</w:t>
            </w:r>
          </w:p>
          <w:p w:rsidR="00000000" w:rsidRDefault="006807CD">
            <w:pPr>
              <w:pStyle w:val="PlainText"/>
              <w:rPr>
                <w:rFonts w:ascii="Times New Roman" w:hAnsi="Times New Roman" w:cs="Times New Roman"/>
                <w:lang w:val="sr-Latn-CS"/>
              </w:rPr>
            </w:pPr>
            <w:r>
              <w:rPr>
                <w:rFonts w:ascii="Times New Roman" w:hAnsi="Times New Roman" w:cs="Times New Roman"/>
                <w:lang w:val="sr-Latn-CS"/>
              </w:rPr>
              <w:t xml:space="preserve">        </w:t>
            </w:r>
            <w:r>
              <w:rPr>
                <w:rFonts w:ascii="Times New Roman" w:hAnsi="Times New Roman" w:cs="Times New Roman"/>
                <w:lang w:val="sr-Latn-CS"/>
              </w:rPr>
              <w:t>Planiranje testova</w:t>
            </w:r>
          </w:p>
          <w:p w:rsidR="00000000" w:rsidRDefault="006807CD">
            <w:pPr>
              <w:pStyle w:val="PlainText"/>
              <w:rPr>
                <w:rFonts w:ascii="Times New Roman" w:hAnsi="Times New Roman" w:cs="Times New Roman"/>
                <w:lang w:val="sr-Latn-CS"/>
              </w:rPr>
            </w:pPr>
            <w:r>
              <w:rPr>
                <w:rFonts w:ascii="Times New Roman" w:hAnsi="Times New Roman" w:cs="Times New Roman"/>
                <w:lang w:val="sr-Latn-CS"/>
              </w:rPr>
              <w:t xml:space="preserve">        </w:t>
            </w:r>
            <w:r>
              <w:rPr>
                <w:rFonts w:ascii="Times New Roman" w:hAnsi="Times New Roman" w:cs="Times New Roman"/>
                <w:lang w:val="sr-Latn-CS"/>
              </w:rPr>
              <w:t>Projektovanje testova</w:t>
            </w:r>
          </w:p>
          <w:p w:rsidR="00000000" w:rsidRDefault="006807CD">
            <w:pPr>
              <w:pStyle w:val="PlainText"/>
              <w:rPr>
                <w:rFonts w:ascii="Times New Roman" w:hAnsi="Times New Roman" w:cs="Times New Roman"/>
                <w:lang w:val="sr-Latn-CS"/>
              </w:rPr>
            </w:pPr>
            <w:r>
              <w:rPr>
                <w:rFonts w:ascii="Times New Roman" w:hAnsi="Times New Roman" w:cs="Times New Roman"/>
                <w:lang w:val="sr-Latn-CS"/>
              </w:rPr>
              <w:t xml:space="preserve">        </w:t>
            </w:r>
            <w:r>
              <w:rPr>
                <w:rFonts w:ascii="Times New Roman" w:hAnsi="Times New Roman" w:cs="Times New Roman"/>
                <w:lang w:val="sr-Latn-CS"/>
              </w:rPr>
              <w:t>Razvoj testova</w:t>
            </w:r>
          </w:p>
          <w:p w:rsidR="00000000" w:rsidRDefault="006807CD">
            <w:pPr>
              <w:pStyle w:val="PlainText"/>
              <w:rPr>
                <w:rFonts w:ascii="Times New Roman" w:hAnsi="Times New Roman" w:cs="Times New Roman"/>
                <w:lang w:val="sr-Latn-CS"/>
              </w:rPr>
            </w:pPr>
            <w:r>
              <w:rPr>
                <w:rFonts w:ascii="Times New Roman" w:hAnsi="Times New Roman" w:cs="Times New Roman"/>
                <w:lang w:val="sr-Latn-CS"/>
              </w:rPr>
              <w:t xml:space="preserve">        </w:t>
            </w:r>
            <w:r>
              <w:rPr>
                <w:rFonts w:ascii="Times New Roman" w:hAnsi="Times New Roman" w:cs="Times New Roman"/>
                <w:lang w:val="sr-Latn-CS"/>
              </w:rPr>
              <w:t xml:space="preserve">Izvršenje testova </w:t>
            </w:r>
          </w:p>
          <w:p w:rsidR="00000000" w:rsidRDefault="006807CD">
            <w:pPr>
              <w:pStyle w:val="PlainText"/>
            </w:pPr>
            <w:r>
              <w:rPr>
                <w:rFonts w:ascii="Times New Roman" w:hAnsi="Times New Roman" w:cs="Times New Roman"/>
                <w:lang w:val="sr-Latn-CS"/>
              </w:rPr>
              <w:t xml:space="preserve">        </w:t>
            </w:r>
            <w:r>
              <w:rPr>
                <w:rFonts w:ascii="Times New Roman" w:hAnsi="Times New Roman" w:cs="Times New Roman"/>
                <w:lang w:val="sr-Latn-CS"/>
              </w:rPr>
              <w:t xml:space="preserve">Evaluacija testova </w:t>
            </w:r>
          </w:p>
        </w:tc>
        <w:tc>
          <w:tcPr>
            <w:tcW w:w="1188" w:type="dxa"/>
            <w:tcBorders>
              <w:top w:val="single" w:sz="4" w:space="0" w:color="000000"/>
              <w:left w:val="single" w:sz="4" w:space="0" w:color="000000"/>
              <w:bottom w:val="single" w:sz="4" w:space="0" w:color="000000"/>
            </w:tcBorders>
            <w:shd w:val="clear" w:color="auto" w:fill="auto"/>
          </w:tcPr>
          <w:p w:rsidR="00000000" w:rsidRDefault="006807CD">
            <w:pPr>
              <w:pStyle w:val="PlainText"/>
            </w:pPr>
            <w:r>
              <w:rPr>
                <w:rFonts w:ascii="Times New Roman" w:hAnsi="Times New Roman" w:cs="Times New Roman"/>
                <w:lang w:val="sr-Latn-CS"/>
              </w:rPr>
              <w:t>5</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PlainText"/>
            </w:pPr>
            <w:r>
              <w:rPr>
                <w:rFonts w:ascii="Times New Roman" w:hAnsi="Times New Roman" w:cs="Times New Roman"/>
                <w:lang w:val="sr-Latn-CS"/>
              </w:rPr>
              <w:t>Maj 04</w:t>
            </w:r>
          </w:p>
        </w:tc>
        <w:tc>
          <w:tcPr>
            <w:tcW w:w="15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PlainText"/>
            </w:pPr>
            <w:r>
              <w:rPr>
                <w:rFonts w:ascii="Times New Roman" w:hAnsi="Times New Roman" w:cs="Times New Roman"/>
                <w:lang w:val="sr-Latn-CS"/>
              </w:rPr>
              <w:t>Maj 11</w:t>
            </w:r>
          </w:p>
        </w:tc>
      </w:tr>
    </w:tbl>
    <w:p w:rsidR="00000000" w:rsidRDefault="006807CD">
      <w:pPr>
        <w:rPr>
          <w:lang w:val="sr-Latn-CS"/>
        </w:rPr>
      </w:pPr>
    </w:p>
    <w:p w:rsidR="00000000" w:rsidRDefault="006807CD">
      <w:pPr>
        <w:pStyle w:val="Heading1"/>
        <w:rPr>
          <w:lang w:val="sr-Latn-CS"/>
        </w:rPr>
      </w:pPr>
      <w:bookmarkStart w:id="24" w:name="__RefHeading___Toc166369081"/>
      <w:bookmarkEnd w:id="24"/>
      <w:r>
        <w:rPr>
          <w:lang w:val="sr-Latn-CS"/>
        </w:rPr>
        <w:t>Izlazni produkti testiranja</w:t>
      </w:r>
    </w:p>
    <w:p w:rsidR="00000000" w:rsidRDefault="006807CD">
      <w:pPr>
        <w:pStyle w:val="BodyText"/>
        <w:rPr>
          <w:b/>
          <w:sz w:val="24"/>
          <w:lang w:val="sr-Latn-CS"/>
        </w:rPr>
      </w:pPr>
      <w:r>
        <w:rPr>
          <w:lang w:val="sr-Latn-CS"/>
        </w:rPr>
        <w:t>Rezultati testiranja koji su definisani ovim pla</w:t>
      </w:r>
      <w:r>
        <w:rPr>
          <w:lang w:val="sr-Latn-CS"/>
        </w:rPr>
        <w:t>nom testiranja navedeni su u sledećoj tabeli.</w:t>
      </w:r>
    </w:p>
    <w:tbl>
      <w:tblPr>
        <w:tblW w:w="0" w:type="auto"/>
        <w:tblInd w:w="707" w:type="dxa"/>
        <w:tblLayout w:type="fixed"/>
        <w:tblLook w:val="0000" w:firstRow="0" w:lastRow="0" w:firstColumn="0" w:lastColumn="0" w:noHBand="0" w:noVBand="0"/>
      </w:tblPr>
      <w:tblGrid>
        <w:gridCol w:w="2250"/>
        <w:gridCol w:w="1440"/>
        <w:gridCol w:w="2790"/>
        <w:gridCol w:w="1558"/>
      </w:tblGrid>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b/>
                <w:sz w:val="24"/>
                <w:lang w:val="sr-Latn-CS"/>
              </w:rPr>
              <w:t>Dokument</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b/>
                <w:sz w:val="24"/>
                <w:lang w:val="sr-Latn-CS"/>
              </w:rPr>
              <w:t>Vlasnik</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b/>
                <w:sz w:val="24"/>
                <w:lang w:val="sr-Latn-CS"/>
              </w:rPr>
              <w:t>Ocena / Raspodela</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b/>
                <w:sz w:val="24"/>
                <w:lang w:val="sr-Latn-CS"/>
              </w:rPr>
              <w:t>Due Date</w:t>
            </w:r>
          </w:p>
        </w:tc>
      </w:tr>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Plan Testiranja</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Jovana</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Rukovodioci testiranja</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lang w:val="sr-Latn-CS"/>
              </w:rPr>
              <w:t>Maj 07</w:t>
            </w:r>
          </w:p>
        </w:tc>
      </w:tr>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Test okruženje</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Anja</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lang w:val="sr-Latn-CS"/>
              </w:rPr>
              <w:t>Maj 07</w:t>
            </w:r>
          </w:p>
        </w:tc>
      </w:tr>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Model testiranja</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Uros, Anja</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Interna ocena</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lang w:val="sr-Latn-CS"/>
              </w:rPr>
              <w:t>Maj 07</w:t>
            </w:r>
          </w:p>
        </w:tc>
      </w:tr>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Skup test podataka</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Jovana</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Inter</w:t>
            </w:r>
            <w:r>
              <w:rPr>
                <w:lang w:val="sr-Latn-CS"/>
              </w:rPr>
              <w:t>na ocena</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lang w:val="sr-Latn-CS"/>
              </w:rPr>
              <w:t>Maj 08</w:t>
            </w:r>
          </w:p>
        </w:tc>
      </w:tr>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Test procedure</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Uros</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Interna ocena</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lang w:val="sr-Latn-CS"/>
              </w:rPr>
              <w:t>Maj 08</w:t>
            </w:r>
          </w:p>
        </w:tc>
      </w:tr>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Test skripte</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Anja</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lang w:val="sr-Latn-CS"/>
              </w:rPr>
              <w:t>Maj 08</w:t>
            </w:r>
          </w:p>
        </w:tc>
      </w:tr>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Test podrška</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Jovana</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lang w:val="sr-Latn-CS"/>
              </w:rPr>
              <w:t>Maj 08</w:t>
            </w:r>
          </w:p>
        </w:tc>
      </w:tr>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Izveštaj o uočenim greškama</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Anja, Uros</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Rukovodioci testiranja</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lang w:val="sr-Latn-CS"/>
              </w:rPr>
              <w:t>Maj 11</w:t>
            </w:r>
          </w:p>
        </w:tc>
      </w:tr>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Rezultati testa</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Jovana</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Rukovodilac testiranja</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lang w:val="sr-Latn-CS"/>
              </w:rPr>
              <w:t>Maj 11</w:t>
            </w:r>
          </w:p>
        </w:tc>
      </w:tr>
      <w:tr w:rsidR="00000000">
        <w:tc>
          <w:tcPr>
            <w:tcW w:w="225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Izveštaj o eval</w:t>
            </w:r>
            <w:r>
              <w:rPr>
                <w:lang w:val="sr-Latn-CS"/>
              </w:rPr>
              <w:t>uaciji testa</w:t>
            </w:r>
          </w:p>
        </w:tc>
        <w:tc>
          <w:tcPr>
            <w:tcW w:w="144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Uros</w:t>
            </w:r>
          </w:p>
        </w:tc>
        <w:tc>
          <w:tcPr>
            <w:tcW w:w="2790" w:type="dxa"/>
            <w:tcBorders>
              <w:top w:val="single" w:sz="4" w:space="0" w:color="000000"/>
              <w:left w:val="single" w:sz="4" w:space="0" w:color="000000"/>
              <w:bottom w:val="single" w:sz="4" w:space="0" w:color="000000"/>
            </w:tcBorders>
            <w:shd w:val="clear" w:color="auto" w:fill="auto"/>
          </w:tcPr>
          <w:p w:rsidR="00000000" w:rsidRDefault="006807CD">
            <w:pPr>
              <w:pStyle w:val="BodyText"/>
              <w:ind w:left="0"/>
            </w:pPr>
            <w:r>
              <w:rPr>
                <w:lang w:val="sr-Latn-CS"/>
              </w:rPr>
              <w:t>Rukovodilac testiranja</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pStyle w:val="BodyText"/>
              <w:ind w:left="0"/>
            </w:pPr>
            <w:r>
              <w:rPr>
                <w:lang w:val="sr-Latn-CS"/>
              </w:rPr>
              <w:t>Maj 11</w:t>
            </w:r>
          </w:p>
        </w:tc>
      </w:tr>
    </w:tbl>
    <w:p w:rsidR="00000000" w:rsidRDefault="006807CD">
      <w:pPr>
        <w:pStyle w:val="BodyText"/>
      </w:pPr>
    </w:p>
    <w:p w:rsidR="00000000" w:rsidRDefault="006807CD">
      <w:pPr>
        <w:pStyle w:val="Heading2"/>
        <w:rPr>
          <w:lang w:val="sr-Latn-CS"/>
        </w:rPr>
      </w:pPr>
      <w:bookmarkStart w:id="25" w:name="__RefHeading___Toc166369082"/>
      <w:bookmarkEnd w:id="25"/>
      <w:r>
        <w:rPr>
          <w:lang w:val="sr-Latn-CS"/>
        </w:rPr>
        <w:t>Model testiranja</w:t>
      </w:r>
    </w:p>
    <w:p w:rsidR="00000000" w:rsidRDefault="006807CD">
      <w:pPr>
        <w:pStyle w:val="BodyText"/>
        <w:rPr>
          <w:lang w:val="sr-Latn-CS"/>
        </w:rPr>
      </w:pPr>
      <w:r>
        <w:rPr>
          <w:lang w:val="sr-Latn-CS"/>
        </w:rPr>
        <w:t>Model testiranja definiše sve test slučajeve zajedno sa referencama na test procedure i test skripte koje su vezane za svaki test slučaj.</w:t>
      </w:r>
    </w:p>
    <w:p w:rsidR="00000000" w:rsidRDefault="006807CD">
      <w:pPr>
        <w:pStyle w:val="Heading1"/>
        <w:rPr>
          <w:lang w:val="sr-Latn-CS"/>
        </w:rPr>
      </w:pPr>
      <w:bookmarkStart w:id="26" w:name="__RefHeading___Toc166369083"/>
      <w:bookmarkEnd w:id="26"/>
      <w:r>
        <w:rPr>
          <w:lang w:val="sr-Latn-CS"/>
        </w:rPr>
        <w:t>Projektni zadaci</w:t>
      </w:r>
    </w:p>
    <w:p w:rsidR="00000000" w:rsidRDefault="006807CD">
      <w:pPr>
        <w:pStyle w:val="BodyText"/>
        <w:rPr>
          <w:lang w:val="sr-Latn-CS"/>
        </w:rPr>
      </w:pPr>
      <w:r>
        <w:rPr>
          <w:lang w:val="sr-Latn-CS"/>
        </w:rPr>
        <w:t>U sledećoj tabeli su navedeni proj</w:t>
      </w:r>
      <w:r>
        <w:rPr>
          <w:lang w:val="sr-Latn-CS"/>
        </w:rPr>
        <w:t>ektni zadaci testiranja sistema:</w:t>
      </w:r>
    </w:p>
    <w:p w:rsidR="00000000" w:rsidRDefault="006807CD">
      <w:pPr>
        <w:tabs>
          <w:tab w:val="left" w:pos="5130"/>
        </w:tabs>
        <w:jc w:val="center"/>
        <w:rPr>
          <w:lang w:val="sr-Latn-CS"/>
        </w:rPr>
      </w:pPr>
    </w:p>
    <w:tbl>
      <w:tblPr>
        <w:tblW w:w="0" w:type="auto"/>
        <w:tblInd w:w="720" w:type="dxa"/>
        <w:tblLayout w:type="fixed"/>
        <w:tblLook w:val="0000" w:firstRow="0" w:lastRow="0" w:firstColumn="0" w:lastColumn="0" w:noHBand="0" w:noVBand="0"/>
      </w:tblPr>
      <w:tblGrid>
        <w:gridCol w:w="6912"/>
      </w:tblGrid>
      <w:tr w:rsidR="00000000">
        <w:tc>
          <w:tcPr>
            <w:tcW w:w="6912" w:type="dxa"/>
            <w:shd w:val="clear" w:color="auto" w:fill="auto"/>
          </w:tcPr>
          <w:p w:rsidR="00000000" w:rsidRDefault="006807CD">
            <w:r>
              <w:rPr>
                <w:rFonts w:ascii="Arial" w:hAnsi="Arial" w:cs="Arial"/>
                <w:b/>
                <w:lang w:val="sr-Latn-CS"/>
              </w:rPr>
              <w:t>Plan testiranja</w:t>
            </w:r>
          </w:p>
        </w:tc>
      </w:tr>
      <w:tr w:rsidR="00000000">
        <w:tc>
          <w:tcPr>
            <w:tcW w:w="6912" w:type="dxa"/>
            <w:shd w:val="clear" w:color="auto" w:fill="auto"/>
          </w:tcPr>
          <w:p w:rsidR="00000000" w:rsidRDefault="006807CD">
            <w:pPr>
              <w:ind w:left="612"/>
            </w:pPr>
            <w:r>
              <w:rPr>
                <w:lang w:val="sr-Latn-CS"/>
              </w:rPr>
              <w:t>Identifikovati zahteve za testiranjem</w:t>
            </w:r>
          </w:p>
        </w:tc>
      </w:tr>
      <w:tr w:rsidR="00000000">
        <w:tc>
          <w:tcPr>
            <w:tcW w:w="6912" w:type="dxa"/>
            <w:shd w:val="clear" w:color="auto" w:fill="auto"/>
          </w:tcPr>
          <w:p w:rsidR="00000000" w:rsidRDefault="006807CD">
            <w:pPr>
              <w:ind w:left="612"/>
            </w:pPr>
            <w:r>
              <w:rPr>
                <w:lang w:val="sr-Latn-CS"/>
              </w:rPr>
              <w:t>Proceniti rizike</w:t>
            </w:r>
          </w:p>
        </w:tc>
      </w:tr>
      <w:tr w:rsidR="00000000">
        <w:tc>
          <w:tcPr>
            <w:tcW w:w="6912" w:type="dxa"/>
            <w:shd w:val="clear" w:color="auto" w:fill="auto"/>
          </w:tcPr>
          <w:p w:rsidR="00000000" w:rsidRDefault="006807CD">
            <w:pPr>
              <w:ind w:left="612"/>
            </w:pPr>
            <w:r>
              <w:rPr>
                <w:lang w:val="sr-Latn-CS"/>
              </w:rPr>
              <w:t>Razviti strategije testiranja</w:t>
            </w:r>
          </w:p>
        </w:tc>
      </w:tr>
      <w:tr w:rsidR="00000000">
        <w:tc>
          <w:tcPr>
            <w:tcW w:w="6912" w:type="dxa"/>
            <w:shd w:val="clear" w:color="auto" w:fill="auto"/>
          </w:tcPr>
          <w:p w:rsidR="00000000" w:rsidRDefault="006807CD">
            <w:pPr>
              <w:ind w:left="612"/>
            </w:pPr>
            <w:r>
              <w:rPr>
                <w:lang w:val="sr-Latn-CS"/>
              </w:rPr>
              <w:t>Identifikovati resurse testiranja</w:t>
            </w:r>
          </w:p>
        </w:tc>
      </w:tr>
      <w:tr w:rsidR="00000000">
        <w:tc>
          <w:tcPr>
            <w:tcW w:w="6912" w:type="dxa"/>
            <w:shd w:val="clear" w:color="auto" w:fill="auto"/>
          </w:tcPr>
          <w:p w:rsidR="00000000" w:rsidRDefault="006807CD">
            <w:pPr>
              <w:ind w:left="612"/>
            </w:pPr>
            <w:r>
              <w:rPr>
                <w:lang w:val="sr-Latn-CS"/>
              </w:rPr>
              <w:t>Napraviti raspored</w:t>
            </w:r>
          </w:p>
        </w:tc>
      </w:tr>
      <w:tr w:rsidR="00000000">
        <w:tc>
          <w:tcPr>
            <w:tcW w:w="6912" w:type="dxa"/>
            <w:shd w:val="clear" w:color="auto" w:fill="auto"/>
          </w:tcPr>
          <w:p w:rsidR="00000000" w:rsidRDefault="006807CD">
            <w:pPr>
              <w:ind w:left="612"/>
            </w:pPr>
            <w:r>
              <w:rPr>
                <w:lang w:val="sr-Latn-CS"/>
              </w:rPr>
              <w:t>Napraviti Plan testiranja</w:t>
            </w:r>
          </w:p>
        </w:tc>
      </w:tr>
      <w:tr w:rsidR="00000000">
        <w:tc>
          <w:tcPr>
            <w:tcW w:w="6912" w:type="dxa"/>
            <w:shd w:val="clear" w:color="auto" w:fill="auto"/>
          </w:tcPr>
          <w:p w:rsidR="00000000" w:rsidRDefault="006807CD">
            <w:r>
              <w:rPr>
                <w:rFonts w:ascii="Arial" w:hAnsi="Arial" w:cs="Arial"/>
                <w:b/>
                <w:lang w:val="sr-Latn-CS"/>
              </w:rPr>
              <w:t>Projektovanje testova</w:t>
            </w:r>
          </w:p>
        </w:tc>
      </w:tr>
      <w:tr w:rsidR="00000000">
        <w:tc>
          <w:tcPr>
            <w:tcW w:w="6912" w:type="dxa"/>
            <w:shd w:val="clear" w:color="auto" w:fill="auto"/>
          </w:tcPr>
          <w:p w:rsidR="00000000" w:rsidRDefault="006807CD">
            <w:pPr>
              <w:ind w:left="612"/>
            </w:pPr>
            <w:r>
              <w:rPr>
                <w:lang w:val="sr-Latn-CS"/>
              </w:rPr>
              <w:t xml:space="preserve">Analizirati </w:t>
            </w:r>
            <w:r>
              <w:rPr>
                <w:lang w:val="sr-Latn-CS"/>
              </w:rPr>
              <w:t>potrebni rad</w:t>
            </w:r>
          </w:p>
        </w:tc>
      </w:tr>
      <w:tr w:rsidR="00000000">
        <w:tc>
          <w:tcPr>
            <w:tcW w:w="6912" w:type="dxa"/>
            <w:shd w:val="clear" w:color="auto" w:fill="auto"/>
          </w:tcPr>
          <w:p w:rsidR="00000000" w:rsidRDefault="006807CD">
            <w:pPr>
              <w:ind w:left="612"/>
            </w:pPr>
            <w:r>
              <w:rPr>
                <w:lang w:val="sr-Latn-CS"/>
              </w:rPr>
              <w:t>Razviti model testiranja</w:t>
            </w:r>
          </w:p>
        </w:tc>
      </w:tr>
      <w:tr w:rsidR="00000000">
        <w:tc>
          <w:tcPr>
            <w:tcW w:w="6912" w:type="dxa"/>
            <w:shd w:val="clear" w:color="auto" w:fill="auto"/>
          </w:tcPr>
          <w:p w:rsidR="00000000" w:rsidRDefault="006807CD">
            <w:pPr>
              <w:ind w:left="612"/>
            </w:pPr>
            <w:r>
              <w:rPr>
                <w:lang w:val="sr-Latn-CS"/>
              </w:rPr>
              <w:t>Identifikovati i opisati test slučajeve</w:t>
            </w:r>
          </w:p>
        </w:tc>
      </w:tr>
      <w:tr w:rsidR="00000000">
        <w:tc>
          <w:tcPr>
            <w:tcW w:w="6912" w:type="dxa"/>
            <w:shd w:val="clear" w:color="auto" w:fill="auto"/>
          </w:tcPr>
          <w:p w:rsidR="00000000" w:rsidRDefault="006807CD">
            <w:pPr>
              <w:ind w:left="612"/>
            </w:pPr>
            <w:r>
              <w:rPr>
                <w:lang w:val="sr-Latn-CS"/>
              </w:rPr>
              <w:t>Identifikovati i grupisati procedure testiranja</w:t>
            </w:r>
          </w:p>
        </w:tc>
      </w:tr>
      <w:tr w:rsidR="00000000">
        <w:tc>
          <w:tcPr>
            <w:tcW w:w="6912" w:type="dxa"/>
            <w:shd w:val="clear" w:color="auto" w:fill="auto"/>
          </w:tcPr>
          <w:p w:rsidR="00000000" w:rsidRDefault="006807CD">
            <w:pPr>
              <w:ind w:left="612"/>
            </w:pPr>
            <w:r>
              <w:rPr>
                <w:lang w:val="sr-Latn-CS"/>
              </w:rPr>
              <w:t>Oceniti napraviti uvid u pokrivenost testiranja</w:t>
            </w:r>
          </w:p>
        </w:tc>
      </w:tr>
      <w:tr w:rsidR="00000000">
        <w:tc>
          <w:tcPr>
            <w:tcW w:w="6912" w:type="dxa"/>
            <w:shd w:val="clear" w:color="auto" w:fill="auto"/>
          </w:tcPr>
          <w:p w:rsidR="00000000" w:rsidRDefault="006807CD">
            <w:r>
              <w:rPr>
                <w:rFonts w:ascii="Arial" w:hAnsi="Arial" w:cs="Arial"/>
                <w:b/>
                <w:lang w:val="sr-Latn-CS"/>
              </w:rPr>
              <w:t>Implementacija testova</w:t>
            </w:r>
          </w:p>
        </w:tc>
      </w:tr>
      <w:tr w:rsidR="00000000">
        <w:tc>
          <w:tcPr>
            <w:tcW w:w="6912" w:type="dxa"/>
            <w:shd w:val="clear" w:color="auto" w:fill="auto"/>
          </w:tcPr>
          <w:p w:rsidR="00000000" w:rsidRDefault="006807CD">
            <w:pPr>
              <w:ind w:left="612"/>
            </w:pPr>
            <w:r>
              <w:rPr>
                <w:lang w:val="sr-Latn-CS"/>
              </w:rPr>
              <w:t>Postaviti okruženje za testiranje</w:t>
            </w:r>
          </w:p>
        </w:tc>
      </w:tr>
      <w:tr w:rsidR="00000000">
        <w:tc>
          <w:tcPr>
            <w:tcW w:w="6912" w:type="dxa"/>
            <w:shd w:val="clear" w:color="auto" w:fill="auto"/>
          </w:tcPr>
          <w:p w:rsidR="00000000" w:rsidRDefault="006807CD">
            <w:pPr>
              <w:ind w:left="612"/>
            </w:pPr>
            <w:r>
              <w:rPr>
                <w:lang w:val="sr-Latn-CS"/>
              </w:rPr>
              <w:t>Napisati skripte z</w:t>
            </w:r>
            <w:r>
              <w:rPr>
                <w:lang w:val="sr-Latn-CS"/>
              </w:rPr>
              <w:t>a testiranje</w:t>
            </w:r>
          </w:p>
        </w:tc>
      </w:tr>
      <w:tr w:rsidR="00000000">
        <w:tc>
          <w:tcPr>
            <w:tcW w:w="6912" w:type="dxa"/>
            <w:shd w:val="clear" w:color="auto" w:fill="auto"/>
          </w:tcPr>
          <w:p w:rsidR="00000000" w:rsidRDefault="006807CD">
            <w:pPr>
              <w:ind w:left="612"/>
            </w:pPr>
            <w:r>
              <w:rPr>
                <w:lang w:val="sr-Latn-CS"/>
              </w:rPr>
              <w:t>Razviti podršku za testiranje</w:t>
            </w:r>
          </w:p>
        </w:tc>
      </w:tr>
      <w:tr w:rsidR="00000000">
        <w:tc>
          <w:tcPr>
            <w:tcW w:w="6912" w:type="dxa"/>
            <w:shd w:val="clear" w:color="auto" w:fill="auto"/>
          </w:tcPr>
          <w:p w:rsidR="00000000" w:rsidRDefault="006807CD">
            <w:pPr>
              <w:ind w:left="612"/>
            </w:pPr>
            <w:r>
              <w:rPr>
                <w:lang w:val="sr-Latn-CS"/>
              </w:rPr>
              <w:t>Identifikovati sprecifične funkcionalnosti za projektovanje i implementaciju modela testiranja</w:t>
            </w:r>
          </w:p>
        </w:tc>
      </w:tr>
      <w:tr w:rsidR="00000000">
        <w:tc>
          <w:tcPr>
            <w:tcW w:w="6912" w:type="dxa"/>
            <w:shd w:val="clear" w:color="auto" w:fill="auto"/>
          </w:tcPr>
          <w:p w:rsidR="00000000" w:rsidRDefault="006807CD">
            <w:pPr>
              <w:ind w:left="612"/>
            </w:pPr>
            <w:r>
              <w:rPr>
                <w:lang w:val="sr-Latn-CS"/>
              </w:rPr>
              <w:t>Utvrditi eksterne skupove podataka</w:t>
            </w:r>
          </w:p>
        </w:tc>
      </w:tr>
      <w:tr w:rsidR="00000000">
        <w:tc>
          <w:tcPr>
            <w:tcW w:w="6912" w:type="dxa"/>
            <w:shd w:val="clear" w:color="auto" w:fill="auto"/>
          </w:tcPr>
          <w:p w:rsidR="00000000" w:rsidRDefault="006807CD">
            <w:r>
              <w:rPr>
                <w:rFonts w:ascii="Arial" w:hAnsi="Arial" w:cs="Arial"/>
                <w:b/>
                <w:lang w:val="sr-Latn-CS"/>
              </w:rPr>
              <w:t>Testiranje</w:t>
            </w:r>
          </w:p>
        </w:tc>
      </w:tr>
      <w:tr w:rsidR="00000000">
        <w:tc>
          <w:tcPr>
            <w:tcW w:w="6912" w:type="dxa"/>
            <w:shd w:val="clear" w:color="auto" w:fill="auto"/>
          </w:tcPr>
          <w:p w:rsidR="00000000" w:rsidRDefault="006807CD">
            <w:pPr>
              <w:ind w:left="612"/>
            </w:pPr>
            <w:r>
              <w:rPr>
                <w:lang w:val="sr-Latn-CS"/>
              </w:rPr>
              <w:t>Izvršiti test procedure</w:t>
            </w:r>
          </w:p>
        </w:tc>
      </w:tr>
      <w:tr w:rsidR="00000000">
        <w:tc>
          <w:tcPr>
            <w:tcW w:w="6912" w:type="dxa"/>
            <w:shd w:val="clear" w:color="auto" w:fill="auto"/>
          </w:tcPr>
          <w:p w:rsidR="00000000" w:rsidRDefault="006807CD">
            <w:pPr>
              <w:ind w:left="612"/>
            </w:pPr>
            <w:r>
              <w:rPr>
                <w:lang w:val="sr-Latn-CS"/>
              </w:rPr>
              <w:t>Oceniti izvršenje testova</w:t>
            </w:r>
          </w:p>
        </w:tc>
      </w:tr>
      <w:tr w:rsidR="00000000">
        <w:tc>
          <w:tcPr>
            <w:tcW w:w="6912" w:type="dxa"/>
            <w:shd w:val="clear" w:color="auto" w:fill="auto"/>
          </w:tcPr>
          <w:p w:rsidR="00000000" w:rsidRDefault="006807CD">
            <w:pPr>
              <w:ind w:left="612"/>
            </w:pPr>
            <w:r>
              <w:rPr>
                <w:lang w:val="sr-Latn-CS"/>
              </w:rPr>
              <w:t>Popraviti testo</w:t>
            </w:r>
            <w:r>
              <w:rPr>
                <w:lang w:val="sr-Latn-CS"/>
              </w:rPr>
              <w:t>ve koji nisu prošli</w:t>
            </w:r>
          </w:p>
        </w:tc>
      </w:tr>
      <w:tr w:rsidR="00000000">
        <w:tc>
          <w:tcPr>
            <w:tcW w:w="6912" w:type="dxa"/>
            <w:shd w:val="clear" w:color="auto" w:fill="auto"/>
          </w:tcPr>
          <w:p w:rsidR="00000000" w:rsidRDefault="006807CD">
            <w:pPr>
              <w:ind w:left="612"/>
            </w:pPr>
            <w:r>
              <w:rPr>
                <w:lang w:val="sr-Latn-CS"/>
              </w:rPr>
              <w:t>Proveriti rezultate</w:t>
            </w:r>
          </w:p>
        </w:tc>
      </w:tr>
      <w:tr w:rsidR="00000000">
        <w:tc>
          <w:tcPr>
            <w:tcW w:w="6912" w:type="dxa"/>
            <w:shd w:val="clear" w:color="auto" w:fill="auto"/>
          </w:tcPr>
          <w:p w:rsidR="00000000" w:rsidRDefault="006807CD">
            <w:pPr>
              <w:ind w:left="612"/>
            </w:pPr>
            <w:r>
              <w:rPr>
                <w:lang w:val="sr-Latn-CS"/>
              </w:rPr>
              <w:t>Istražiti neočekivane rezultate</w:t>
            </w:r>
          </w:p>
        </w:tc>
      </w:tr>
      <w:tr w:rsidR="00000000">
        <w:tc>
          <w:tcPr>
            <w:tcW w:w="6912" w:type="dxa"/>
            <w:shd w:val="clear" w:color="auto" w:fill="auto"/>
          </w:tcPr>
          <w:p w:rsidR="00000000" w:rsidRDefault="006807CD">
            <w:pPr>
              <w:ind w:left="612"/>
            </w:pPr>
            <w:r>
              <w:rPr>
                <w:lang w:val="sr-Latn-CS"/>
              </w:rPr>
              <w:t>Zabeležiti greške</w:t>
            </w:r>
          </w:p>
        </w:tc>
      </w:tr>
      <w:tr w:rsidR="00000000">
        <w:tc>
          <w:tcPr>
            <w:tcW w:w="6912" w:type="dxa"/>
            <w:shd w:val="clear" w:color="auto" w:fill="auto"/>
          </w:tcPr>
          <w:p w:rsidR="00000000" w:rsidRDefault="006807CD">
            <w:r>
              <w:rPr>
                <w:rFonts w:ascii="Arial" w:hAnsi="Arial" w:cs="Arial"/>
                <w:b/>
                <w:lang w:val="sr-Latn-CS"/>
              </w:rPr>
              <w:t>Ocena testiranja</w:t>
            </w:r>
          </w:p>
        </w:tc>
      </w:tr>
      <w:tr w:rsidR="00000000">
        <w:tc>
          <w:tcPr>
            <w:tcW w:w="6912" w:type="dxa"/>
            <w:shd w:val="clear" w:color="auto" w:fill="auto"/>
          </w:tcPr>
          <w:p w:rsidR="00000000" w:rsidRDefault="006807CD">
            <w:pPr>
              <w:ind w:left="612"/>
            </w:pPr>
            <w:r>
              <w:rPr>
                <w:lang w:val="sr-Latn-CS"/>
              </w:rPr>
              <w:t xml:space="preserve">Oceniti pokrivenost funkcionalnosti test slučajevima </w:t>
            </w:r>
          </w:p>
        </w:tc>
      </w:tr>
      <w:tr w:rsidR="00000000">
        <w:tc>
          <w:tcPr>
            <w:tcW w:w="6912" w:type="dxa"/>
            <w:shd w:val="clear" w:color="auto" w:fill="auto"/>
          </w:tcPr>
          <w:p w:rsidR="00000000" w:rsidRDefault="006807CD">
            <w:pPr>
              <w:ind w:left="612"/>
            </w:pPr>
            <w:r>
              <w:rPr>
                <w:lang w:val="sr-Latn-CS"/>
              </w:rPr>
              <w:t>Proceniti pokrivenost koda test slučajevima</w:t>
            </w:r>
          </w:p>
        </w:tc>
      </w:tr>
      <w:tr w:rsidR="00000000">
        <w:tc>
          <w:tcPr>
            <w:tcW w:w="6912" w:type="dxa"/>
            <w:shd w:val="clear" w:color="auto" w:fill="auto"/>
          </w:tcPr>
          <w:p w:rsidR="00000000" w:rsidRDefault="006807CD">
            <w:pPr>
              <w:ind w:left="612"/>
            </w:pPr>
            <w:r>
              <w:rPr>
                <w:lang w:val="sr-Latn-CS"/>
              </w:rPr>
              <w:t xml:space="preserve">Analizirati greške </w:t>
            </w:r>
          </w:p>
        </w:tc>
      </w:tr>
      <w:tr w:rsidR="00000000">
        <w:tc>
          <w:tcPr>
            <w:tcW w:w="6912" w:type="dxa"/>
            <w:shd w:val="clear" w:color="auto" w:fill="auto"/>
          </w:tcPr>
          <w:p w:rsidR="00000000" w:rsidRDefault="006807CD">
            <w:pPr>
              <w:ind w:left="612"/>
            </w:pPr>
            <w:r>
              <w:rPr>
                <w:lang w:val="sr-Latn-CS"/>
              </w:rPr>
              <w:t>Utvrditi da li su krite</w:t>
            </w:r>
            <w:r>
              <w:rPr>
                <w:lang w:val="sr-Latn-CS"/>
              </w:rPr>
              <w:t>rijumi završetka i kriterijumi uspešnosti postignuti</w:t>
            </w:r>
          </w:p>
        </w:tc>
      </w:tr>
      <w:tr w:rsidR="00000000">
        <w:tc>
          <w:tcPr>
            <w:tcW w:w="6912" w:type="dxa"/>
            <w:shd w:val="clear" w:color="auto" w:fill="auto"/>
          </w:tcPr>
          <w:p w:rsidR="00000000" w:rsidRDefault="006807CD">
            <w:pPr>
              <w:ind w:left="612"/>
            </w:pPr>
            <w:r>
              <w:rPr>
                <w:lang w:val="sr-Latn-CS"/>
              </w:rPr>
              <w:t>Napraviti Izveštaj o oceni testiranja</w:t>
            </w:r>
          </w:p>
        </w:tc>
      </w:tr>
    </w:tbl>
    <w:p w:rsidR="00000000" w:rsidRDefault="006807CD">
      <w:pPr>
        <w:rPr>
          <w:lang w:val="sr-Latn-CS"/>
        </w:rPr>
      </w:pPr>
    </w:p>
    <w:p w:rsidR="00000000" w:rsidRDefault="006807CD">
      <w:pPr>
        <w:pStyle w:val="BodyText"/>
        <w:rPr>
          <w:lang w:val="sr-Latn-CS"/>
        </w:rPr>
      </w:pPr>
    </w:p>
    <w:p w:rsidR="00000000" w:rsidRDefault="006807CD"/>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807CD">
      <w:r>
        <w:separator/>
      </w:r>
    </w:p>
  </w:endnote>
  <w:endnote w:type="continuationSeparator" w:id="0">
    <w:p w:rsidR="00000000" w:rsidRDefault="00680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807C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448"/>
      <w:gridCol w:w="4680"/>
      <w:gridCol w:w="2358"/>
    </w:tblGrid>
    <w:tr w:rsidR="00000000">
      <w:tc>
        <w:tcPr>
          <w:tcW w:w="2448" w:type="dxa"/>
          <w:shd w:val="clear" w:color="auto" w:fill="auto"/>
        </w:tcPr>
        <w:p w:rsidR="00000000" w:rsidRDefault="006807CD">
          <w:pPr>
            <w:ind w:right="360"/>
          </w:pPr>
          <w:r>
            <w:t>Poverljivo</w:t>
          </w:r>
        </w:p>
      </w:tc>
      <w:tc>
        <w:tcPr>
          <w:tcW w:w="4680" w:type="dxa"/>
          <w:shd w:val="clear" w:color="auto" w:fill="auto"/>
        </w:tcPr>
        <w:p w:rsidR="00000000" w:rsidRDefault="006807CD">
          <w:pPr>
            <w:jc w:val="center"/>
          </w:pPr>
          <w:r>
            <w:rPr>
              <w:rFonts w:ascii="Symbol" w:hAnsi="Symbol" w:cs="Symbol"/>
            </w:rPr>
            <w:t></w:t>
          </w:r>
          <w:r>
            <w:t>AYUTeam, 2023</w:t>
          </w:r>
        </w:p>
        <w:p w:rsidR="00000000" w:rsidRDefault="006807CD"/>
      </w:tc>
      <w:tc>
        <w:tcPr>
          <w:tcW w:w="2358" w:type="dxa"/>
          <w:shd w:val="clear" w:color="auto" w:fill="auto"/>
        </w:tcPr>
        <w:p w:rsidR="00000000" w:rsidRDefault="006807C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ARABIC </w:instrText>
          </w:r>
          <w:r>
            <w:rPr>
              <w:rStyle w:val="PageNumber"/>
            </w:rPr>
            <w:fldChar w:fldCharType="separate"/>
          </w:r>
          <w:r>
            <w:rPr>
              <w:rStyle w:val="PageNumber"/>
            </w:rPr>
            <w:t>19</w:t>
          </w:r>
          <w:r>
            <w:rPr>
              <w:rStyle w:val="PageNumber"/>
            </w:rPr>
            <w:fldChar w:fldCharType="end"/>
          </w:r>
        </w:p>
      </w:tc>
    </w:tr>
  </w:tbl>
  <w:p w:rsidR="00000000" w:rsidRDefault="006807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807C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807CD">
      <w:r>
        <w:separator/>
      </w:r>
    </w:p>
  </w:footnote>
  <w:footnote w:type="continuationSeparator" w:id="0">
    <w:p w:rsidR="00000000" w:rsidRDefault="00680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807CD"/>
  <w:p w:rsidR="00000000" w:rsidRDefault="006807CD">
    <w:pPr>
      <w:pBdr>
        <w:top w:val="single" w:sz="4" w:space="1" w:color="000000"/>
        <w:left w:val="none" w:sz="0" w:space="0" w:color="000000"/>
        <w:bottom w:val="none" w:sz="0" w:space="0" w:color="000000"/>
        <w:right w:val="none" w:sz="0" w:space="0" w:color="000000"/>
      </w:pBdr>
    </w:pPr>
  </w:p>
  <w:p w:rsidR="00000000" w:rsidRDefault="006807CD">
    <w:pPr>
      <w:pBdr>
        <w:top w:val="none" w:sz="0" w:space="0" w:color="000000"/>
        <w:left w:val="none" w:sz="0" w:space="0" w:color="000000"/>
        <w:bottom w:val="single" w:sz="4" w:space="1" w:color="000000"/>
        <w:right w:val="none" w:sz="0" w:space="0" w:color="000000"/>
      </w:pBdr>
      <w:jc w:val="right"/>
    </w:pPr>
    <w:r>
      <w:rPr>
        <w:rFonts w:ascii="Arial" w:hAnsi="Arial" w:cs="Arial"/>
        <w:b/>
        <w:sz w:val="36"/>
      </w:rPr>
      <w:t>AYUTeam</w:t>
    </w:r>
  </w:p>
  <w:p w:rsidR="00000000" w:rsidRDefault="006807CD">
    <w:pPr>
      <w:pBdr>
        <w:top w:val="none" w:sz="0" w:space="0" w:color="000000"/>
        <w:left w:val="none" w:sz="0" w:space="0" w:color="000000"/>
        <w:bottom w:val="single" w:sz="4" w:space="1" w:color="000000"/>
        <w:right w:val="none" w:sz="0" w:space="0" w:color="000000"/>
      </w:pBdr>
      <w:jc w:val="right"/>
    </w:pPr>
  </w:p>
  <w:p w:rsidR="00000000" w:rsidRDefault="00680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807C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23" w:type="dxa"/>
      <w:tblLayout w:type="fixed"/>
      <w:tblLook w:val="0000" w:firstRow="0" w:lastRow="0" w:firstColumn="0" w:lastColumn="0" w:noHBand="0" w:noVBand="0"/>
    </w:tblPr>
    <w:tblGrid>
      <w:gridCol w:w="6379"/>
      <w:gridCol w:w="3194"/>
    </w:tblGrid>
    <w:tr w:rsidR="00000000">
      <w:tc>
        <w:tcPr>
          <w:tcW w:w="6379" w:type="dxa"/>
          <w:tcBorders>
            <w:top w:val="single" w:sz="4" w:space="0" w:color="000000"/>
            <w:left w:val="single" w:sz="4" w:space="0" w:color="000000"/>
            <w:bottom w:val="single" w:sz="4" w:space="0" w:color="000000"/>
          </w:tcBorders>
          <w:shd w:val="clear" w:color="auto" w:fill="auto"/>
        </w:tcPr>
        <w:p w:rsidR="00000000" w:rsidRDefault="006807CD">
          <w:r>
            <w:t xml:space="preserve">Izaberry.me System </w:t>
          </w:r>
        </w:p>
      </w:tc>
      <w:tc>
        <w:tcPr>
          <w:tcW w:w="319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pPr>
            <w:tabs>
              <w:tab w:val="left" w:pos="1135"/>
            </w:tabs>
            <w:spacing w:before="40"/>
            <w:ind w:right="68"/>
          </w:pPr>
          <w:r>
            <w:t xml:space="preserve">  Verzija:           1.0</w:t>
          </w:r>
        </w:p>
      </w:tc>
    </w:tr>
    <w:tr w:rsidR="00000000">
      <w:tc>
        <w:tcPr>
          <w:tcW w:w="6379" w:type="dxa"/>
          <w:tcBorders>
            <w:top w:val="single" w:sz="4" w:space="0" w:color="000000"/>
            <w:left w:val="single" w:sz="4" w:space="0" w:color="000000"/>
            <w:bottom w:val="single" w:sz="4" w:space="0" w:color="000000"/>
          </w:tcBorders>
          <w:shd w:val="clear" w:color="auto" w:fill="auto"/>
        </w:tcPr>
        <w:p w:rsidR="00000000" w:rsidRDefault="006807CD">
          <w:r>
            <w:t xml:space="preserve">Plan testiranja </w:t>
          </w:r>
        </w:p>
      </w:tc>
      <w:tc>
        <w:tcPr>
          <w:tcW w:w="319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r>
            <w:t xml:space="preserve">  Datum: 12 maj 2023.</w:t>
          </w:r>
        </w:p>
      </w:tc>
    </w:tr>
    <w:tr w:rsidR="00000000">
      <w:tc>
        <w:tcPr>
          <w:tcW w:w="9573" w:type="dxa"/>
          <w:gridSpan w:val="2"/>
          <w:tcBorders>
            <w:top w:val="single" w:sz="4" w:space="0" w:color="000000"/>
            <w:left w:val="single" w:sz="4" w:space="0" w:color="000000"/>
            <w:bottom w:val="single" w:sz="4" w:space="0" w:color="000000"/>
            <w:right w:val="single" w:sz="4" w:space="0" w:color="000000"/>
          </w:tcBorders>
          <w:shd w:val="clear" w:color="auto" w:fill="auto"/>
        </w:tcPr>
        <w:p w:rsidR="00000000" w:rsidRDefault="006807CD">
          <w:r>
            <w:t>AYU Team</w:t>
          </w:r>
        </w:p>
      </w:tc>
    </w:tr>
  </w:tbl>
  <w:p w:rsidR="00000000" w:rsidRDefault="006807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807C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lang w:val="sr-Latn-CS"/>
      </w:rPr>
    </w:lvl>
  </w:abstractNum>
  <w:abstractNum w:abstractNumId="2" w15:restartNumberingAfterBreak="0">
    <w:nsid w:val="00000003"/>
    <w:multiLevelType w:val="singleLevel"/>
    <w:tmpl w:val="00000003"/>
    <w:name w:val="WW8Num3"/>
    <w:lvl w:ilvl="0">
      <w:start w:val="1"/>
      <w:numFmt w:val="decimal"/>
      <w:lvlText w:val="%1."/>
      <w:lvlJc w:val="left"/>
      <w:pPr>
        <w:tabs>
          <w:tab w:val="num" w:pos="360"/>
        </w:tabs>
        <w:ind w:left="360" w:hanging="360"/>
      </w:pPr>
      <w:rPr>
        <w:lang w:val="sr-Latn-CS"/>
      </w:rPr>
    </w:lvl>
  </w:abstractNum>
  <w:abstractNum w:abstractNumId="3" w15:restartNumberingAfterBreak="0">
    <w:nsid w:val="00000004"/>
    <w:multiLevelType w:val="singleLevel"/>
    <w:tmpl w:val="00000004"/>
    <w:name w:val="WW8Num4"/>
    <w:lvl w:ilvl="0">
      <w:numFmt w:val="bullet"/>
      <w:lvlText w:val=""/>
      <w:lvlJc w:val="left"/>
      <w:pPr>
        <w:tabs>
          <w:tab w:val="num" w:pos="0"/>
        </w:tabs>
        <w:ind w:left="360" w:hanging="360"/>
      </w:pPr>
      <w:rPr>
        <w:rFonts w:ascii="Symbol" w:hAnsi="Symbol" w:cs="Symbol" w:hint="default"/>
        <w:lang w:val="sr-Latn-CS"/>
      </w:rPr>
    </w:lvl>
  </w:abstractNum>
  <w:abstractNum w:abstractNumId="4" w15:restartNumberingAfterBreak="0">
    <w:nsid w:val="00000005"/>
    <w:multiLevelType w:val="singleLevel"/>
    <w:tmpl w:val="00000005"/>
    <w:name w:val="WW8Num5"/>
    <w:lvl w:ilvl="0">
      <w:numFmt w:val="bullet"/>
      <w:lvlText w:val=""/>
      <w:lvlJc w:val="left"/>
      <w:pPr>
        <w:tabs>
          <w:tab w:val="num" w:pos="0"/>
        </w:tabs>
        <w:ind w:left="360" w:hanging="360"/>
      </w:pPr>
      <w:rPr>
        <w:rFonts w:ascii="Symbol" w:hAnsi="Symbol" w:cs="Symbol" w:hint="default"/>
        <w:lang w:val="sr-Latn-CS"/>
      </w:rPr>
    </w:lvl>
  </w:abstractNum>
  <w:abstractNum w:abstractNumId="5" w15:restartNumberingAfterBreak="0">
    <w:nsid w:val="00000006"/>
    <w:multiLevelType w:val="singleLevel"/>
    <w:tmpl w:val="00000006"/>
    <w:name w:val="WW8Num6"/>
    <w:lvl w:ilvl="0">
      <w:numFmt w:val="bullet"/>
      <w:lvlText w:val=""/>
      <w:lvlJc w:val="left"/>
      <w:pPr>
        <w:tabs>
          <w:tab w:val="num" w:pos="0"/>
        </w:tabs>
        <w:ind w:left="360" w:hanging="360"/>
      </w:pPr>
      <w:rPr>
        <w:rFonts w:ascii="Symbol" w:hAnsi="Symbol" w:cs="Symbol" w:hint="default"/>
        <w:lang w:val="sr-Latn-CS"/>
      </w:rPr>
    </w:lvl>
  </w:abstractNum>
  <w:abstractNum w:abstractNumId="6" w15:restartNumberingAfterBreak="0">
    <w:nsid w:val="00000007"/>
    <w:multiLevelType w:val="singleLevel"/>
    <w:tmpl w:val="00000007"/>
    <w:name w:val="WW8Num7"/>
    <w:lvl w:ilvl="0">
      <w:numFmt w:val="bullet"/>
      <w:lvlText w:val=""/>
      <w:lvlJc w:val="left"/>
      <w:pPr>
        <w:tabs>
          <w:tab w:val="num" w:pos="0"/>
        </w:tabs>
        <w:ind w:left="360" w:hanging="360"/>
      </w:pPr>
      <w:rPr>
        <w:rFonts w:ascii="Symbol" w:hAnsi="Symbol" w:cs="Symbol" w:hint="default"/>
        <w:lang w:val="sr-Latn-CS"/>
      </w:rPr>
    </w:lvl>
  </w:abstractNum>
  <w:abstractNum w:abstractNumId="7" w15:restartNumberingAfterBreak="0">
    <w:nsid w:val="00000008"/>
    <w:multiLevelType w:val="singleLevel"/>
    <w:tmpl w:val="00000008"/>
    <w:name w:val="WW8Num8"/>
    <w:lvl w:ilvl="0">
      <w:numFmt w:val="bullet"/>
      <w:lvlText w:val=""/>
      <w:lvlJc w:val="left"/>
      <w:pPr>
        <w:tabs>
          <w:tab w:val="num" w:pos="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07CD"/>
    <w:rsid w:val="0068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A3BA0067-0B46-4366-9860-1B52F766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widowControl w:val="0"/>
      <w:numPr>
        <w:numId w:val="1"/>
      </w:numPr>
      <w:spacing w:before="120" w:after="60" w:line="240" w:lineRule="atLeast"/>
      <w:outlineLvl w:val="0"/>
    </w:pPr>
    <w:rPr>
      <w:rFonts w:ascii="Arial" w:hAnsi="Arial" w:cs="Arial"/>
      <w:b/>
      <w:bCs/>
      <w:lang/>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hint="default"/>
      <w:lang w:val="sr-Latn-CS"/>
    </w:rPr>
  </w:style>
  <w:style w:type="character" w:customStyle="1" w:styleId="WW8Num3z0">
    <w:name w:val="WW8Num3z0"/>
    <w:rPr>
      <w:lang w:val="sr-Latn-CS"/>
    </w:rPr>
  </w:style>
  <w:style w:type="character" w:customStyle="1" w:styleId="WW8Num4z0">
    <w:name w:val="WW8Num4z0"/>
    <w:rPr>
      <w:rFonts w:ascii="Symbol" w:hAnsi="Symbol" w:cs="Symbol" w:hint="default"/>
      <w:lang w:val="sr-Latn-CS"/>
    </w:rPr>
  </w:style>
  <w:style w:type="character" w:customStyle="1" w:styleId="WW8Num5z0">
    <w:name w:val="WW8Num5z0"/>
    <w:rPr>
      <w:rFonts w:ascii="Symbol" w:hAnsi="Symbol" w:cs="Symbol" w:hint="default"/>
      <w:lang w:val="sr-Latn-CS"/>
    </w:rPr>
  </w:style>
  <w:style w:type="character" w:customStyle="1" w:styleId="WW8Num6z0">
    <w:name w:val="WW8Num6z0"/>
    <w:rPr>
      <w:rFonts w:ascii="Symbol" w:hAnsi="Symbol" w:cs="Symbol" w:hint="default"/>
      <w:lang w:val="sr-Latn-CS"/>
    </w:rPr>
  </w:style>
  <w:style w:type="character" w:customStyle="1" w:styleId="WW8Num7z0">
    <w:name w:val="WW8Num7z0"/>
    <w:rPr>
      <w:rFonts w:ascii="Symbol" w:hAnsi="Symbol" w:cs="Symbol" w:hint="default"/>
      <w:lang w:val="sr-Latn-CS"/>
    </w:rPr>
  </w:style>
  <w:style w:type="character" w:customStyle="1" w:styleId="WW8Num8z0">
    <w:name w:val="WW8Num8z0"/>
    <w:rPr>
      <w:rFonts w:ascii="Symbol" w:hAnsi="Symbol" w:cs="Symbol" w:hint="default"/>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St3z0">
    <w:name w:val="WW8NumSt3z0"/>
    <w:rPr>
      <w:rFonts w:ascii="Symbol" w:hAnsi="Symbol" w:cs="Symbol" w:hint="default"/>
      <w:lang w:val="sr-Latn-CS"/>
    </w:rPr>
  </w:style>
  <w:style w:type="character" w:customStyle="1" w:styleId="WW8NumSt6z0">
    <w:name w:val="WW8NumSt6z0"/>
    <w:rPr>
      <w:rFonts w:ascii="Symbol" w:hAnsi="Symbol" w:cs="Symbol" w:hint="default"/>
      <w:lang w:val="sr-Latn-CS"/>
    </w:rPr>
  </w:style>
  <w:style w:type="character" w:customStyle="1" w:styleId="WW8NumSt7z0">
    <w:name w:val="WW8NumSt7z0"/>
    <w:rPr>
      <w:rFonts w:ascii="Symbol" w:hAnsi="Symbol" w:cs="Symbol" w:hint="default"/>
      <w:lang w:val="sr-Latn-CS"/>
    </w:rPr>
  </w:style>
  <w:style w:type="character" w:customStyle="1" w:styleId="WW8NumSt8z0">
    <w:name w:val="WW8NumSt8z0"/>
    <w:rPr>
      <w:rFonts w:ascii="Symbol" w:hAnsi="Symbol" w:cs="Symbol" w:hint="default"/>
      <w:lang w:val="sr-Latn-CS"/>
    </w:rPr>
  </w:style>
  <w:style w:type="character" w:customStyle="1" w:styleId="WW8NumSt9z0">
    <w:name w:val="WW8NumSt9z0"/>
    <w:rPr>
      <w:rFonts w:ascii="Symbol" w:hAnsi="Symbol" w:cs="Symbol" w:hint="default"/>
    </w:rPr>
  </w:style>
  <w:style w:type="character" w:styleId="DefaultParagraphFont0">
    <w:name w:val="Default Paragraph Font"/>
  </w:style>
  <w:style w:type="character" w:styleId="PageNumber">
    <w:name w:val="page number"/>
    <w:basedOn w:val="DefaultParagraphFont0"/>
  </w:style>
  <w:style w:type="character" w:customStyle="1" w:styleId="FootnoteCharacters">
    <w:name w:val="Footnote Characters"/>
    <w:basedOn w:val="DefaultParagraphFont0"/>
    <w:rPr>
      <w:vertAlign w:val="superscript"/>
    </w:rPr>
  </w:style>
  <w:style w:type="character" w:styleId="Hyperlink">
    <w:name w:val="Hyperlink"/>
    <w:rPr>
      <w:color w:val="000080"/>
      <w:u w:val="single"/>
      <w:lang/>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keepLines/>
      <w:widowControl w:val="0"/>
      <w:spacing w:after="120" w:line="240" w:lineRule="atLeast"/>
      <w:ind w:left="720"/>
    </w:pPr>
    <w:rPr>
      <w:sz w:val="20"/>
      <w:szCs w:val="20"/>
      <w:lang/>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paragraph" w:styleId="Title">
    <w:name w:val="Title"/>
    <w:basedOn w:val="Normal"/>
    <w:next w:val="Normal"/>
    <w:qFormat/>
    <w:pPr>
      <w:widowControl w:val="0"/>
      <w:jc w:val="center"/>
    </w:pPr>
    <w:rPr>
      <w:rFonts w:ascii="Arial" w:hAnsi="Arial" w:cs="Arial"/>
      <w:b/>
      <w:bCs/>
      <w:sz w:val="36"/>
      <w:szCs w:val="36"/>
      <w:lang/>
    </w:rPr>
  </w:style>
  <w:style w:type="paragraph" w:styleId="Subtitle">
    <w:name w:val="Subtitle"/>
    <w:basedOn w:val="Heading"/>
    <w:next w:val="BodyText"/>
    <w:qFormat/>
    <w:pPr>
      <w:jc w:val="center"/>
    </w:pPr>
    <w:rPr>
      <w:i/>
      <w:iCs/>
    </w:rPr>
  </w:style>
  <w:style w:type="paragraph" w:styleId="NormalIndent">
    <w:name w:val="Normal Indent"/>
    <w:basedOn w:val="Normal"/>
    <w:pPr>
      <w:widowControl w:val="0"/>
      <w:spacing w:line="240" w:lineRule="atLeast"/>
      <w:ind w:left="900" w:hanging="900"/>
    </w:pPr>
    <w:rPr>
      <w:sz w:val="20"/>
      <w:szCs w:val="20"/>
      <w:lang/>
    </w:rPr>
  </w:style>
  <w:style w:type="paragraph" w:styleId="TOC1">
    <w:name w:val="toc 1"/>
    <w:basedOn w:val="Normal"/>
    <w:next w:val="Normal"/>
    <w:pPr>
      <w:widowControl w:val="0"/>
      <w:tabs>
        <w:tab w:val="right" w:pos="9360"/>
      </w:tabs>
      <w:spacing w:before="240" w:after="60" w:line="240" w:lineRule="atLeast"/>
      <w:ind w:right="720"/>
    </w:pPr>
    <w:rPr>
      <w:sz w:val="20"/>
      <w:szCs w:val="20"/>
      <w:lang/>
    </w:rPr>
  </w:style>
  <w:style w:type="paragraph" w:styleId="TOC2">
    <w:name w:val="toc 2"/>
    <w:basedOn w:val="Normal"/>
    <w:next w:val="Normal"/>
    <w:pPr>
      <w:widowControl w:val="0"/>
      <w:tabs>
        <w:tab w:val="right" w:pos="9360"/>
      </w:tabs>
      <w:spacing w:line="240" w:lineRule="atLeast"/>
      <w:ind w:left="432" w:right="720"/>
    </w:pPr>
    <w:rPr>
      <w:sz w:val="20"/>
      <w:szCs w:val="20"/>
      <w:lang/>
    </w:rPr>
  </w:style>
  <w:style w:type="paragraph" w:styleId="TOC3">
    <w:name w:val="toc 3"/>
    <w:basedOn w:val="Normal"/>
    <w:next w:val="Normal"/>
    <w:pPr>
      <w:widowControl w:val="0"/>
      <w:tabs>
        <w:tab w:val="right" w:pos="9360"/>
      </w:tabs>
      <w:spacing w:line="240" w:lineRule="atLeast"/>
      <w:ind w:left="864"/>
    </w:pPr>
    <w:rPr>
      <w:sz w:val="20"/>
      <w:szCs w:val="20"/>
      <w:lang/>
    </w:rPr>
  </w:style>
  <w:style w:type="paragraph" w:customStyle="1" w:styleId="HeaderandFooter">
    <w:name w:val="Header and Footer"/>
    <w:basedOn w:val="Normal"/>
    <w:pPr>
      <w:suppressLineNumbers/>
      <w:tabs>
        <w:tab w:val="center" w:pos="4986"/>
        <w:tab w:val="right" w:pos="9972"/>
      </w:tabs>
    </w:pPr>
  </w:style>
  <w:style w:type="paragraph" w:styleId="Header">
    <w:name w:val="header"/>
    <w:basedOn w:val="Normal"/>
    <w:pPr>
      <w:widowControl w:val="0"/>
      <w:tabs>
        <w:tab w:val="center" w:pos="4320"/>
        <w:tab w:val="right" w:pos="8640"/>
      </w:tabs>
      <w:spacing w:line="240" w:lineRule="atLeast"/>
    </w:pPr>
    <w:rPr>
      <w:sz w:val="20"/>
      <w:szCs w:val="20"/>
      <w:lang/>
    </w:rPr>
  </w:style>
  <w:style w:type="paragraph" w:styleId="Footer">
    <w:name w:val="footer"/>
    <w:basedOn w:val="Normal"/>
    <w:pPr>
      <w:widowControl w:val="0"/>
      <w:tabs>
        <w:tab w:val="center" w:pos="4320"/>
        <w:tab w:val="right" w:pos="8640"/>
      </w:tabs>
      <w:spacing w:line="240" w:lineRule="atLeast"/>
    </w:pPr>
    <w:rPr>
      <w:sz w:val="20"/>
      <w:szCs w:val="20"/>
      <w:lang/>
    </w:rPr>
  </w:style>
  <w:style w:type="paragraph" w:styleId="FootnoteText">
    <w:name w:val="footnote text"/>
    <w:basedOn w:val="Normal"/>
    <w:pPr>
      <w:widowControl w:val="0"/>
      <w:spacing w:line="240" w:lineRule="atLeast"/>
    </w:pPr>
    <w:rPr>
      <w:sz w:val="20"/>
      <w:szCs w:val="20"/>
      <w:lang/>
    </w:rPr>
  </w:style>
  <w:style w:type="paragraph" w:customStyle="1" w:styleId="Tabletext">
    <w:name w:val="Tabletext"/>
    <w:basedOn w:val="Normal"/>
    <w:pPr>
      <w:keepLines/>
      <w:widowControl w:val="0"/>
      <w:spacing w:after="120" w:line="240" w:lineRule="atLeast"/>
    </w:pPr>
    <w:rPr>
      <w:sz w:val="20"/>
      <w:szCs w:val="20"/>
      <w:lang/>
    </w:rPr>
  </w:style>
  <w:style w:type="paragraph" w:customStyle="1" w:styleId="bodytext0">
    <w:name w:val="body text"/>
    <w:pPr>
      <w:keepLines/>
      <w:suppressAutoHyphens/>
      <w:spacing w:after="120" w:line="220" w:lineRule="atLeast"/>
    </w:pPr>
    <w:rPr>
      <w:lang w:val="en-GB" w:eastAsia="zh-CN"/>
    </w:rPr>
  </w:style>
  <w:style w:type="paragraph" w:styleId="PlainText">
    <w:name w:val="Plain Text"/>
    <w:basedOn w:val="Normal"/>
    <w:rPr>
      <w:rFonts w:ascii="Courier New" w:hAnsi="Courier New" w:cs="Courier New"/>
      <w:sz w:val="20"/>
      <w:szCs w:val="20"/>
      <w:lang/>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4408</Words>
  <Characters>25128</Characters>
  <Application>Microsoft Office Word</Application>
  <DocSecurity>4</DocSecurity>
  <Lines>209</Lines>
  <Paragraphs>58</Paragraphs>
  <ScaleCrop>false</ScaleCrop>
  <Company/>
  <LinksUpToDate>false</LinksUpToDate>
  <CharactersWithSpaces>29478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cp:lastModifiedBy>word</cp:lastModifiedBy>
  <cp:revision>2</cp:revision>
  <cp:lastPrinted>1601-01-01T00:00:00Z</cp:lastPrinted>
  <dcterms:created xsi:type="dcterms:W3CDTF">2023-05-16T14:17:00Z</dcterms:created>
  <dcterms:modified xsi:type="dcterms:W3CDTF">2023-05-16T14:17:00Z</dcterms:modified>
</cp:coreProperties>
</file>